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A8AF119" w14:textId="0EC806C4" w:rsidR="00BD5BA5" w:rsidRPr="004E4122" w:rsidRDefault="00E7489A" w:rsidP="0021471C">
      <w:pPr>
        <w:pStyle w:val="PlainText"/>
        <w:ind w:firstLine="450"/>
        <w:jc w:val="center"/>
        <w:rPr>
          <w:rFonts w:ascii="Tahoma" w:hAnsi="Tahoma" w:cs="Tahoma"/>
          <w:b/>
          <w:bCs/>
          <w:sz w:val="32"/>
          <w:szCs w:val="32"/>
        </w:rPr>
      </w:pPr>
      <w:r w:rsidRPr="004E4122">
        <w:rPr>
          <w:rFonts w:ascii="Tahoma" w:hAnsi="Tahoma" w:cs="Tahoma"/>
          <w:b/>
          <w:bCs/>
          <w:sz w:val="32"/>
          <w:szCs w:val="32"/>
        </w:rPr>
        <w:t>CURRICULUM VITAE</w:t>
      </w:r>
    </w:p>
    <w:p w14:paraId="4F502E50" w14:textId="77777777" w:rsidR="00B354BB" w:rsidRPr="004E4122" w:rsidRDefault="00837B2B" w:rsidP="00B354BB">
      <w:pPr>
        <w:pStyle w:val="PlainText"/>
        <w:ind w:firstLine="720"/>
        <w:rPr>
          <w:rFonts w:ascii="Tahoma" w:hAnsi="Tahoma" w:cs="Tahoma"/>
        </w:rPr>
      </w:pPr>
      <w:r w:rsidRPr="004E4122">
        <w:rPr>
          <w:rFonts w:ascii="Tahoma" w:hAnsi="Tahoma" w:cs="Tahoma"/>
        </w:rPr>
        <w:t xml:space="preserve">            </w:t>
      </w:r>
      <w:r w:rsidR="00B354BB" w:rsidRPr="004E4122">
        <w:rPr>
          <w:rFonts w:ascii="Tahoma" w:hAnsi="Tahoma" w:cs="Tahoma"/>
        </w:rPr>
        <w:tab/>
      </w:r>
      <w:r w:rsidR="00B354BB" w:rsidRPr="004E4122">
        <w:rPr>
          <w:rFonts w:ascii="Tahoma" w:hAnsi="Tahoma" w:cs="Tahoma"/>
        </w:rPr>
        <w:tab/>
      </w:r>
      <w:r w:rsidRPr="004E4122">
        <w:rPr>
          <w:rFonts w:ascii="Tahoma" w:hAnsi="Tahoma" w:cs="Tahoma"/>
        </w:rPr>
        <w:tab/>
      </w:r>
      <w:r w:rsidRPr="004E4122">
        <w:rPr>
          <w:rFonts w:ascii="Tahoma" w:hAnsi="Tahoma" w:cs="Tahoma"/>
        </w:rPr>
        <w:tab/>
      </w:r>
      <w:r w:rsidR="00B354BB" w:rsidRPr="004E4122">
        <w:rPr>
          <w:rFonts w:ascii="Tahoma" w:hAnsi="Tahoma" w:cs="Tahoma"/>
        </w:rPr>
        <w:t xml:space="preserve">   </w:t>
      </w:r>
      <w:r w:rsidR="00B354BB" w:rsidRPr="004E4122">
        <w:rPr>
          <w:rFonts w:ascii="Tahoma" w:hAnsi="Tahoma" w:cs="Tahoma"/>
        </w:rPr>
        <w:tab/>
      </w:r>
    </w:p>
    <w:p w14:paraId="520D91EC" w14:textId="77777777" w:rsidR="00837B2B" w:rsidRPr="004E4122" w:rsidRDefault="00837B2B" w:rsidP="00B53FE4">
      <w:pPr>
        <w:pStyle w:val="PlainText"/>
        <w:rPr>
          <w:rFonts w:ascii="Tahoma" w:hAnsi="Tahoma" w:cs="Tahoma"/>
        </w:rPr>
      </w:pPr>
      <w:r w:rsidRPr="004E4122">
        <w:rPr>
          <w:rFonts w:ascii="Tahoma" w:hAnsi="Tahoma" w:cs="Tahoma"/>
          <w:b/>
          <w:bCs/>
        </w:rPr>
        <w:t>PERSONAL DETAILS</w:t>
      </w:r>
    </w:p>
    <w:p w14:paraId="6DA3E2EC" w14:textId="77777777" w:rsidR="00837B2B" w:rsidRPr="004E4122" w:rsidRDefault="00837B2B">
      <w:pPr>
        <w:pStyle w:val="PlainText"/>
        <w:jc w:val="both"/>
        <w:rPr>
          <w:rFonts w:ascii="Tahoma" w:hAnsi="Tahoma" w:cs="Tahoma"/>
        </w:rPr>
      </w:pPr>
    </w:p>
    <w:p w14:paraId="43456FEB" w14:textId="15A06697" w:rsidR="005C16F6" w:rsidRDefault="008B56E7" w:rsidP="00684ADA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Name</w:t>
      </w:r>
      <w:r>
        <w:rPr>
          <w:rFonts w:ascii="Tahoma" w:hAnsi="Tahoma" w:cs="Tahoma"/>
          <w:lang w:val="vi-VN"/>
        </w:rPr>
        <w:t xml:space="preserve"> </w:t>
      </w:r>
      <w:r>
        <w:rPr>
          <w:rFonts w:ascii="Tahoma" w:hAnsi="Tahoma" w:cs="Tahoma"/>
          <w:lang w:val="vi-VN"/>
        </w:rPr>
        <w:tab/>
      </w:r>
      <w:r>
        <w:rPr>
          <w:rFonts w:ascii="Tahoma" w:hAnsi="Tahoma" w:cs="Tahoma"/>
          <w:lang w:val="vi-VN"/>
        </w:rPr>
        <w:tab/>
        <w:t>:</w:t>
      </w:r>
      <w:r w:rsidR="00837B2B" w:rsidRPr="005C16F6">
        <w:rPr>
          <w:rFonts w:ascii="Tahoma" w:hAnsi="Tahoma" w:cs="Tahoma"/>
        </w:rPr>
        <w:tab/>
      </w:r>
      <w:r w:rsidR="00F674DC">
        <w:rPr>
          <w:rFonts w:ascii="Tahoma" w:hAnsi="Tahoma" w:cs="Tahoma"/>
        </w:rPr>
        <w:t>Tran Hoang Tu</w:t>
      </w:r>
    </w:p>
    <w:p w14:paraId="59E371B2" w14:textId="3B95B730" w:rsidR="00837B2B" w:rsidRPr="005C16F6" w:rsidRDefault="00837B2B" w:rsidP="00684ADA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5C16F6">
        <w:rPr>
          <w:rFonts w:ascii="Tahoma" w:hAnsi="Tahoma" w:cs="Tahoma"/>
        </w:rPr>
        <w:t xml:space="preserve">Nationality </w:t>
      </w:r>
      <w:r w:rsidR="008B56E7">
        <w:rPr>
          <w:rFonts w:ascii="Tahoma" w:hAnsi="Tahoma" w:cs="Tahoma"/>
        </w:rPr>
        <w:tab/>
      </w:r>
      <w:r w:rsidR="008B56E7">
        <w:rPr>
          <w:rFonts w:ascii="Tahoma" w:hAnsi="Tahoma" w:cs="Tahoma"/>
          <w:lang w:val="vi-VN"/>
        </w:rPr>
        <w:t>:</w:t>
      </w:r>
      <w:r w:rsidRPr="005C16F6">
        <w:rPr>
          <w:rFonts w:ascii="Tahoma" w:hAnsi="Tahoma" w:cs="Tahoma"/>
        </w:rPr>
        <w:tab/>
      </w:r>
      <w:r w:rsidR="00F674DC">
        <w:rPr>
          <w:rFonts w:ascii="Tahoma" w:hAnsi="Tahoma" w:cs="Tahoma"/>
        </w:rPr>
        <w:t>Viet Nam</w:t>
      </w:r>
    </w:p>
    <w:p w14:paraId="058DA604" w14:textId="00F65A0A" w:rsidR="00837B2B" w:rsidRPr="004E4122" w:rsidRDefault="00837B2B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4E4122">
        <w:rPr>
          <w:rFonts w:ascii="Tahoma" w:hAnsi="Tahoma" w:cs="Tahoma"/>
        </w:rPr>
        <w:t>Sex</w:t>
      </w:r>
      <w:r w:rsidRPr="004E4122">
        <w:rPr>
          <w:rFonts w:ascii="Tahoma" w:hAnsi="Tahoma" w:cs="Tahoma"/>
        </w:rPr>
        <w:tab/>
      </w:r>
      <w:r w:rsidR="008B56E7">
        <w:rPr>
          <w:rFonts w:ascii="Tahoma" w:hAnsi="Tahoma" w:cs="Tahoma"/>
        </w:rPr>
        <w:tab/>
      </w:r>
      <w:r w:rsidR="008B56E7">
        <w:rPr>
          <w:rFonts w:ascii="Tahoma" w:hAnsi="Tahoma" w:cs="Tahoma"/>
          <w:lang w:val="vi-VN"/>
        </w:rPr>
        <w:t xml:space="preserve">: </w:t>
      </w:r>
      <w:r w:rsidR="00F674DC">
        <w:rPr>
          <w:rFonts w:ascii="Tahoma" w:hAnsi="Tahoma" w:cs="Tahoma"/>
          <w:lang w:val="vi-VN"/>
        </w:rPr>
        <w:tab/>
      </w:r>
      <w:r w:rsidR="00F674DC">
        <w:rPr>
          <w:rFonts w:ascii="Tahoma" w:hAnsi="Tahoma" w:cs="Tahoma"/>
        </w:rPr>
        <w:t>Male</w:t>
      </w:r>
    </w:p>
    <w:p w14:paraId="26268D98" w14:textId="534A0CC5" w:rsidR="00837B2B" w:rsidRDefault="00F40D99" w:rsidP="00EE0740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4E4122">
        <w:rPr>
          <w:rFonts w:ascii="Tahoma" w:hAnsi="Tahoma" w:cs="Tahoma"/>
        </w:rPr>
        <w:t>Marital status</w:t>
      </w:r>
      <w:r w:rsidRPr="004E4122">
        <w:rPr>
          <w:rFonts w:ascii="Tahoma" w:hAnsi="Tahoma" w:cs="Tahoma"/>
        </w:rPr>
        <w:tab/>
      </w:r>
      <w:r w:rsidR="008B56E7">
        <w:rPr>
          <w:rFonts w:ascii="Tahoma" w:hAnsi="Tahoma" w:cs="Tahoma"/>
          <w:lang w:val="vi-VN"/>
        </w:rPr>
        <w:t xml:space="preserve">: </w:t>
      </w:r>
      <w:r w:rsidR="00F674DC">
        <w:rPr>
          <w:rFonts w:ascii="Tahoma" w:hAnsi="Tahoma" w:cs="Tahoma"/>
          <w:lang w:val="vi-VN"/>
        </w:rPr>
        <w:tab/>
      </w:r>
      <w:r w:rsidR="00F674DC">
        <w:rPr>
          <w:rFonts w:ascii="Tahoma" w:hAnsi="Tahoma" w:cs="Tahoma"/>
        </w:rPr>
        <w:t>Married</w:t>
      </w:r>
    </w:p>
    <w:p w14:paraId="27092339" w14:textId="3E1E22D9" w:rsidR="00205C45" w:rsidRDefault="00205C45" w:rsidP="00EE0740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Phone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(+84) 946 611993</w:t>
      </w:r>
    </w:p>
    <w:p w14:paraId="193E9153" w14:textId="48FC05C9" w:rsidR="00205C45" w:rsidRPr="004E4122" w:rsidRDefault="00205C45" w:rsidP="00EE0740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Mail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tuth.vn@gmail.com</w:t>
      </w:r>
    </w:p>
    <w:p w14:paraId="3012C527" w14:textId="77777777" w:rsidR="00837B2B" w:rsidRPr="004E4122" w:rsidRDefault="00837B2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08"/>
      </w:tblGrid>
      <w:tr w:rsidR="00837B2B" w:rsidRPr="004E4122" w14:paraId="4D126E28" w14:textId="77777777">
        <w:tc>
          <w:tcPr>
            <w:tcW w:w="9108" w:type="dxa"/>
            <w:shd w:val="clear" w:color="auto" w:fill="EBE4EC"/>
          </w:tcPr>
          <w:p w14:paraId="5B224734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bCs/>
                <w:sz w:val="20"/>
                <w:szCs w:val="20"/>
              </w:rPr>
              <w:t>OBJECTIVE</w:t>
            </w:r>
          </w:p>
        </w:tc>
      </w:tr>
    </w:tbl>
    <w:p w14:paraId="5718CD52" w14:textId="77777777" w:rsidR="00837B2B" w:rsidRPr="004E4122" w:rsidRDefault="00837B2B">
      <w:pPr>
        <w:rPr>
          <w:rFonts w:ascii="Tahoma" w:hAnsi="Tahoma" w:cs="Tahoma"/>
          <w:sz w:val="20"/>
          <w:szCs w:val="20"/>
        </w:rPr>
      </w:pPr>
    </w:p>
    <w:p w14:paraId="6D89A5FE" w14:textId="0F2F6361" w:rsidR="00837B2B" w:rsidRPr="00FA119E" w:rsidRDefault="008B56E7" w:rsidP="00FA119E">
      <w:pPr>
        <w:pStyle w:val="ListParagraph"/>
        <w:numPr>
          <w:ilvl w:val="0"/>
          <w:numId w:val="42"/>
        </w:numPr>
        <w:rPr>
          <w:rFonts w:ascii="Tahoma" w:hAnsi="Tahoma" w:cs="Tahoma"/>
          <w:sz w:val="20"/>
          <w:szCs w:val="20"/>
        </w:rPr>
      </w:pPr>
      <w:r w:rsidRPr="008B56E7">
        <w:rPr>
          <w:rFonts w:ascii="Tahoma" w:hAnsi="Tahoma" w:cs="Tahoma"/>
          <w:sz w:val="20"/>
          <w:szCs w:val="20"/>
        </w:rPr>
        <w:t>Take advantages of application development skills &amp; experience and understanding of Android platform to create Android applications, make applications better</w:t>
      </w:r>
      <w:r>
        <w:rPr>
          <w:rFonts w:ascii="Tahoma" w:hAnsi="Tahoma" w:cs="Tahoma"/>
          <w:sz w:val="20"/>
          <w:szCs w:val="20"/>
          <w:lang w:val="vi-VN"/>
        </w:rPr>
        <w:t>.</w:t>
      </w:r>
    </w:p>
    <w:p w14:paraId="54B1EDFE" w14:textId="44E78201" w:rsidR="00AD2372" w:rsidRDefault="008B56E7" w:rsidP="00FA119E">
      <w:pPr>
        <w:pStyle w:val="ListParagraph"/>
        <w:numPr>
          <w:ilvl w:val="0"/>
          <w:numId w:val="4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vi-VN"/>
        </w:rPr>
        <w:t>I</w:t>
      </w:r>
      <w:r w:rsidRPr="008B56E7">
        <w:rPr>
          <w:rFonts w:ascii="Tahoma" w:hAnsi="Tahoma" w:cs="Tahoma"/>
          <w:sz w:val="20"/>
          <w:szCs w:val="20"/>
          <w:lang w:val="vi-VN"/>
        </w:rPr>
        <w:t>mprove evaluating, coding, providing solutions and resolving skills in Android application development</w:t>
      </w:r>
    </w:p>
    <w:p w14:paraId="490418B1" w14:textId="3503E9FD" w:rsidR="0010761A" w:rsidRDefault="00FF24F2" w:rsidP="00FA119E">
      <w:pPr>
        <w:pStyle w:val="ListParagraph"/>
        <w:numPr>
          <w:ilvl w:val="0"/>
          <w:numId w:val="4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Complete</w:t>
      </w:r>
      <w:r>
        <w:rPr>
          <w:rFonts w:ascii="Tahoma" w:hAnsi="Tahoma" w:cs="Tahoma"/>
          <w:sz w:val="20"/>
          <w:szCs w:val="20"/>
          <w:lang w:val="vi-VN"/>
        </w:rPr>
        <w:t xml:space="preserve"> the requirement </w:t>
      </w:r>
      <w:r w:rsidR="00662F8A">
        <w:rPr>
          <w:rFonts w:ascii="Tahoma" w:hAnsi="Tahoma" w:cs="Tahoma"/>
          <w:sz w:val="20"/>
          <w:szCs w:val="20"/>
          <w:lang w:val="vi-VN"/>
        </w:rPr>
        <w:t xml:space="preserve">with minimal time without quality </w:t>
      </w:r>
      <w:r w:rsidR="00662F8A" w:rsidRPr="00662F8A">
        <w:rPr>
          <w:rFonts w:ascii="Tahoma" w:hAnsi="Tahoma" w:cs="Tahoma"/>
          <w:sz w:val="20"/>
          <w:szCs w:val="20"/>
          <w:lang w:val="vi-VN"/>
        </w:rPr>
        <w:t>compromising</w:t>
      </w:r>
    </w:p>
    <w:p w14:paraId="13218828" w14:textId="77777777" w:rsidR="0010761A" w:rsidRPr="00FA119E" w:rsidRDefault="0010761A" w:rsidP="00FA119E">
      <w:pPr>
        <w:pStyle w:val="ListParagraph"/>
        <w:numPr>
          <w:ilvl w:val="0"/>
          <w:numId w:val="4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Strong in customer relationship</w:t>
      </w:r>
    </w:p>
    <w:p w14:paraId="08712D91" w14:textId="77777777" w:rsidR="00837B2B" w:rsidRPr="004E4122" w:rsidRDefault="00837B2B">
      <w:pPr>
        <w:rPr>
          <w:rFonts w:ascii="Tahoma" w:hAnsi="Tahoma" w:cs="Tahoma"/>
          <w:sz w:val="20"/>
          <w:szCs w:val="20"/>
        </w:rPr>
      </w:pPr>
    </w:p>
    <w:tbl>
      <w:tblPr>
        <w:tblW w:w="98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0"/>
        <w:gridCol w:w="90"/>
        <w:gridCol w:w="198"/>
        <w:gridCol w:w="318"/>
        <w:gridCol w:w="239"/>
        <w:gridCol w:w="108"/>
      </w:tblGrid>
      <w:tr w:rsidR="00837B2B" w:rsidRPr="004E4122" w14:paraId="412812B6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EBE4EC"/>
          </w:tcPr>
          <w:p w14:paraId="78EDCEA4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PROFESSIONAL SUMMARY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561D67E8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3B697B35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auto"/>
          </w:tcPr>
          <w:p w14:paraId="3924BD24" w14:textId="391D7621" w:rsidR="00A07DF3" w:rsidRPr="00A07DF3" w:rsidRDefault="00662F8A" w:rsidP="00DD6BB3">
            <w:pPr>
              <w:pStyle w:val="ListParagraph"/>
              <w:numPr>
                <w:ilvl w:val="0"/>
                <w:numId w:val="41"/>
              </w:numPr>
              <w:rPr>
                <w:rFonts w:ascii="Tahoma" w:hAnsi="Tahoma" w:cs="Tahoma"/>
                <w:sz w:val="20"/>
              </w:rPr>
            </w:pPr>
            <w:r w:rsidRPr="00662F8A">
              <w:rPr>
                <w:rFonts w:ascii="Tahoma" w:hAnsi="Tahoma" w:cs="Tahoma"/>
                <w:sz w:val="20"/>
                <w:szCs w:val="20"/>
              </w:rPr>
              <w:t>Expertise in Object Oriented Programming (OOP).</w:t>
            </w:r>
          </w:p>
          <w:p w14:paraId="39394DE1" w14:textId="1C114037" w:rsidR="00A07DF3" w:rsidRDefault="00A07DF3" w:rsidP="00C03539">
            <w:pPr>
              <w:numPr>
                <w:ilvl w:val="0"/>
                <w:numId w:val="41"/>
              </w:numPr>
              <w:tabs>
                <w:tab w:val="left" w:pos="980"/>
              </w:tabs>
              <w:suppressAutoHyphens w:val="0"/>
              <w:spacing w:line="0" w:lineRule="atLeast"/>
              <w:rPr>
                <w:rFonts w:ascii="Tahoma" w:hAnsi="Tahoma" w:cs="Tahoma"/>
                <w:sz w:val="20"/>
              </w:rPr>
            </w:pPr>
            <w:r w:rsidRPr="00A07DF3">
              <w:rPr>
                <w:rFonts w:ascii="Tahoma" w:hAnsi="Tahoma" w:cs="Tahoma"/>
                <w:sz w:val="20"/>
              </w:rPr>
              <w:t>Experienced in client server application making synchronous and asynchronous calls</w:t>
            </w:r>
          </w:p>
          <w:p w14:paraId="45E87588" w14:textId="432E7004" w:rsidR="00A07DF3" w:rsidRPr="00A07DF3" w:rsidRDefault="00A07DF3" w:rsidP="00C03539">
            <w:pPr>
              <w:numPr>
                <w:ilvl w:val="0"/>
                <w:numId w:val="41"/>
              </w:numPr>
              <w:spacing w:before="96"/>
              <w:rPr>
                <w:rFonts w:ascii="Tahoma" w:hAnsi="Tahoma" w:cs="Tahoma"/>
                <w:sz w:val="20"/>
                <w:szCs w:val="20"/>
                <w:lang w:val="en-NZ"/>
              </w:rPr>
            </w:pPr>
            <w:r w:rsidRPr="00A07DF3">
              <w:rPr>
                <w:rFonts w:ascii="Tahoma" w:hAnsi="Tahoma" w:cs="Tahoma"/>
                <w:sz w:val="20"/>
              </w:rPr>
              <w:t xml:space="preserve">Experienced in writing </w:t>
            </w:r>
            <w:r w:rsidR="00073412">
              <w:rPr>
                <w:rFonts w:ascii="Tahoma" w:hAnsi="Tahoma" w:cs="Tahoma"/>
                <w:sz w:val="20"/>
              </w:rPr>
              <w:t>Unit test using JUnit, Espresso</w:t>
            </w:r>
            <w:r>
              <w:rPr>
                <w:rFonts w:ascii="Tahoma" w:hAnsi="Tahoma" w:cs="Tahoma"/>
                <w:sz w:val="20"/>
                <w:lang w:val="vi-VN"/>
              </w:rPr>
              <w:t>.</w:t>
            </w:r>
          </w:p>
          <w:p w14:paraId="57B81216" w14:textId="77777777" w:rsidR="00837B2B" w:rsidRPr="00A07DF3" w:rsidRDefault="00A07DF3" w:rsidP="00C03539">
            <w:pPr>
              <w:numPr>
                <w:ilvl w:val="0"/>
                <w:numId w:val="41"/>
              </w:numPr>
              <w:spacing w:before="96"/>
              <w:rPr>
                <w:rFonts w:ascii="Tahoma" w:hAnsi="Tahoma" w:cs="Tahoma"/>
                <w:sz w:val="20"/>
                <w:szCs w:val="20"/>
                <w:lang w:val="en-NZ"/>
              </w:rPr>
            </w:pPr>
            <w:r w:rsidRPr="00A07DF3">
              <w:rPr>
                <w:rFonts w:ascii="Tahoma" w:hAnsi="Tahoma" w:cs="Tahoma"/>
                <w:sz w:val="20"/>
                <w:szCs w:val="20"/>
              </w:rPr>
              <w:t>Experienced in making and maintaining streaming and media applications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  <w:p w14:paraId="1439D000" w14:textId="77777777" w:rsidR="00A07DF3" w:rsidRDefault="00A07DF3" w:rsidP="00A07DF3">
            <w:pPr>
              <w:numPr>
                <w:ilvl w:val="0"/>
                <w:numId w:val="41"/>
              </w:numPr>
              <w:spacing w:before="96"/>
              <w:rPr>
                <w:rFonts w:ascii="Tahoma" w:hAnsi="Tahoma" w:cs="Tahoma"/>
                <w:sz w:val="20"/>
                <w:szCs w:val="20"/>
                <w:lang w:val="en-NZ"/>
              </w:rPr>
            </w:pP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>Able to schedule timeline for tasks</w:t>
            </w:r>
            <w:r>
              <w:rPr>
                <w:rFonts w:ascii="Tahoma" w:hAnsi="Tahoma" w:cs="Tahoma"/>
                <w:sz w:val="20"/>
                <w:szCs w:val="20"/>
                <w:lang w:val="en-NZ"/>
              </w:rPr>
              <w:t xml:space="preserve"> </w:t>
            </w: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>rotat</w:t>
            </w:r>
            <w:r>
              <w:rPr>
                <w:rFonts w:ascii="Tahoma" w:hAnsi="Tahoma" w:cs="Tahoma"/>
                <w:sz w:val="20"/>
                <w:szCs w:val="20"/>
                <w:lang w:val="en-NZ"/>
              </w:rPr>
              <w:t>ing</w:t>
            </w: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 xml:space="preserve"> concentration smoothly and entirely from one task to another.</w:t>
            </w:r>
          </w:p>
          <w:p w14:paraId="2E4ECE7F" w14:textId="3C85D0F8" w:rsidR="00A07DF3" w:rsidRDefault="00A07DF3" w:rsidP="00A07DF3">
            <w:pPr>
              <w:numPr>
                <w:ilvl w:val="0"/>
                <w:numId w:val="41"/>
              </w:numPr>
              <w:spacing w:before="96"/>
              <w:rPr>
                <w:rFonts w:ascii="Tahoma" w:hAnsi="Tahoma" w:cs="Tahoma"/>
                <w:sz w:val="20"/>
                <w:szCs w:val="20"/>
                <w:lang w:val="en-NZ"/>
              </w:rPr>
            </w:pP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>Can work independently</w:t>
            </w:r>
            <w:r>
              <w:rPr>
                <w:rFonts w:ascii="Tahoma" w:hAnsi="Tahoma" w:cs="Tahoma"/>
                <w:sz w:val="20"/>
                <w:szCs w:val="20"/>
                <w:lang w:val="en-NZ"/>
              </w:rPr>
              <w:t xml:space="preserve"> or working with teams, </w:t>
            </w: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>Active observing and listening team members</w:t>
            </w:r>
            <w:r>
              <w:rPr>
                <w:rFonts w:ascii="Tahoma" w:hAnsi="Tahoma" w:cs="Tahoma"/>
                <w:sz w:val="20"/>
                <w:szCs w:val="20"/>
                <w:lang w:val="en-NZ"/>
              </w:rPr>
              <w:t xml:space="preserve">. </w:t>
            </w: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 xml:space="preserve">Devoted to supporting people </w:t>
            </w:r>
            <w:r w:rsidR="00EA476E">
              <w:rPr>
                <w:rFonts w:ascii="Tahoma" w:hAnsi="Tahoma" w:cs="Tahoma"/>
                <w:sz w:val="20"/>
                <w:szCs w:val="20"/>
                <w:lang w:val="en-NZ"/>
              </w:rPr>
              <w:t>if</w:t>
            </w: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 xml:space="preserve"> they need</w:t>
            </w:r>
            <w:r>
              <w:rPr>
                <w:rFonts w:ascii="Tahoma" w:hAnsi="Tahoma" w:cs="Tahoma"/>
                <w:sz w:val="20"/>
                <w:szCs w:val="20"/>
                <w:lang w:val="en-NZ"/>
              </w:rPr>
              <w:t>.</w:t>
            </w:r>
          </w:p>
          <w:p w14:paraId="36AE3C9F" w14:textId="6ABCCFB1" w:rsidR="00A07DF3" w:rsidRPr="00A07DF3" w:rsidRDefault="00A07DF3" w:rsidP="00A07DF3">
            <w:pPr>
              <w:numPr>
                <w:ilvl w:val="0"/>
                <w:numId w:val="41"/>
              </w:numPr>
              <w:spacing w:before="96"/>
              <w:rPr>
                <w:rFonts w:ascii="Tahoma" w:hAnsi="Tahoma" w:cs="Tahoma"/>
                <w:sz w:val="20"/>
                <w:szCs w:val="20"/>
                <w:lang w:val="en-NZ"/>
              </w:rPr>
            </w:pPr>
            <w:r w:rsidRPr="00A07DF3">
              <w:rPr>
                <w:rFonts w:ascii="Tahoma" w:hAnsi="Tahoma" w:cs="Tahoma"/>
                <w:sz w:val="20"/>
                <w:szCs w:val="20"/>
                <w:lang w:val="en-NZ"/>
              </w:rPr>
              <w:t>Able to adapt with new environment and</w:t>
            </w:r>
            <w:r>
              <w:rPr>
                <w:rFonts w:ascii="Tahoma" w:hAnsi="Tahoma" w:cs="Tahoma"/>
                <w:sz w:val="20"/>
                <w:szCs w:val="20"/>
                <w:lang w:val="en-NZ"/>
              </w:rPr>
              <w:t xml:space="preserve"> being ready to learn new technologies.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555866B8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3B4A746B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auto"/>
          </w:tcPr>
          <w:p w14:paraId="5593C427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5" w:type="dxa"/>
            <w:gridSpan w:val="3"/>
            <w:shd w:val="clear" w:color="auto" w:fill="auto"/>
          </w:tcPr>
          <w:p w14:paraId="20D8E15D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0C3EBB75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EBE4EC"/>
          </w:tcPr>
          <w:p w14:paraId="3260F939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 xml:space="preserve">EDUCATION &amp; </w:t>
            </w:r>
            <w:r w:rsidRPr="004E4122">
              <w:rPr>
                <w:rFonts w:ascii="Tahoma" w:hAnsi="Tahoma" w:cs="Tahoma"/>
                <w:b/>
                <w:iCs/>
                <w:sz w:val="20"/>
                <w:szCs w:val="20"/>
              </w:rPr>
              <w:t>CERTIFICATIONS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4D45DD11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59C57FF6" w14:textId="77777777" w:rsidTr="002B3F03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10"/>
        </w:trPr>
        <w:tc>
          <w:tcPr>
            <w:tcW w:w="9516" w:type="dxa"/>
            <w:gridSpan w:val="4"/>
            <w:shd w:val="clear" w:color="auto" w:fill="auto"/>
          </w:tcPr>
          <w:p w14:paraId="5DAA28A8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97"/>
              <w:gridCol w:w="6403"/>
            </w:tblGrid>
            <w:tr w:rsidR="00566338" w:rsidRPr="004E4122" w14:paraId="38ADF947" w14:textId="77777777" w:rsidTr="008667B2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63E694DD" w14:textId="051F14D3" w:rsidR="00566338" w:rsidRPr="004E4122" w:rsidRDefault="00566338" w:rsidP="00566338">
                  <w:pPr>
                    <w:spacing w:before="96"/>
                    <w:rPr>
                      <w:rFonts w:ascii="Tahoma" w:eastAsia="Arial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eastAsia="Arial" w:hAnsi="Tahoma" w:cs="Tahoma"/>
                      <w:sz w:val="20"/>
                      <w:szCs w:val="20"/>
                    </w:rPr>
                    <w:t xml:space="preserve">From: </w:t>
                  </w:r>
                  <w:r w:rsidR="00C23CC1">
                    <w:rPr>
                      <w:rFonts w:ascii="Tahoma" w:eastAsia="Arial" w:hAnsi="Tahoma" w:cs="Tahoma"/>
                      <w:sz w:val="20"/>
                      <w:szCs w:val="20"/>
                    </w:rPr>
                    <w:t>2011</w:t>
                  </w:r>
                </w:p>
                <w:p w14:paraId="1FE9C857" w14:textId="18FF5529" w:rsidR="00566338" w:rsidRPr="004E4122" w:rsidRDefault="00566338" w:rsidP="00E03887">
                  <w:pPr>
                    <w:spacing w:before="96"/>
                    <w:rPr>
                      <w:rFonts w:ascii="Tahoma" w:eastAsia="Arial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eastAsia="Arial" w:hAnsi="Tahoma" w:cs="Tahoma"/>
                      <w:sz w:val="20"/>
                      <w:szCs w:val="20"/>
                    </w:rPr>
                    <w:t xml:space="preserve">To: </w:t>
                  </w:r>
                  <w:r w:rsidR="00C23CC1">
                    <w:rPr>
                      <w:rFonts w:ascii="Tahoma" w:eastAsia="Arial" w:hAnsi="Tahoma" w:cs="Tahoma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66B77437" w14:textId="70B11591" w:rsidR="00566338" w:rsidRPr="000A434D" w:rsidRDefault="00663116" w:rsidP="00566338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</w:pPr>
                  <w:r w:rsidRPr="000A434D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School: </w:t>
                  </w:r>
                  <w:r w:rsidR="00C23CC1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>FPT University</w:t>
                  </w:r>
                </w:p>
                <w:p w14:paraId="26F24E2E" w14:textId="37D9F092" w:rsidR="00663116" w:rsidRPr="004E4122" w:rsidRDefault="00002C3D" w:rsidP="00E03887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</w:pPr>
                  <w:r w:rsidRPr="000A434D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>Major:</w:t>
                  </w:r>
                  <w:r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 </w:t>
                  </w:r>
                  <w:r w:rsidR="00C23CC1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>Software Engineer</w:t>
                  </w:r>
                </w:p>
              </w:tc>
            </w:tr>
          </w:tbl>
          <w:p w14:paraId="14259680" w14:textId="77777777" w:rsidR="00837B2B" w:rsidRPr="004E4122" w:rsidRDefault="00837B2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10B6599" w14:textId="77777777" w:rsidR="00FB27CB" w:rsidRPr="004E4122" w:rsidRDefault="00FB27C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2D4561CB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3A7AEF96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EBE4EC"/>
          </w:tcPr>
          <w:p w14:paraId="08CAF632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WORK EXPERIENCE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6D5394A8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0B12187C" w14:textId="77777777" w:rsidTr="002B3F03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9516" w:type="dxa"/>
            <w:gridSpan w:val="4"/>
            <w:shd w:val="clear" w:color="auto" w:fill="auto"/>
          </w:tcPr>
          <w:p w14:paraId="19461F64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6215"/>
            </w:tblGrid>
            <w:tr w:rsidR="00435B95" w:rsidRPr="004E4122" w14:paraId="2CB8F398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693470F0" w14:textId="77777777" w:rsidR="00435B95" w:rsidRDefault="00435B95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Nov 2023</w:t>
                  </w:r>
                </w:p>
                <w:p w14:paraId="2FE45521" w14:textId="346B014A" w:rsidR="00435B95" w:rsidRPr="004E4122" w:rsidRDefault="00435B95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Present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EB15C4F" w14:textId="77777777" w:rsidR="00435B95" w:rsidRDefault="00435B95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Company: OmiGroup</w:t>
                  </w:r>
                </w:p>
                <w:p w14:paraId="65A2AC4D" w14:textId="289BAB31" w:rsidR="00435B95" w:rsidRPr="004E4122" w:rsidRDefault="00435B95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Job Title: Group Leader Dev</w:t>
                  </w:r>
                </w:p>
              </w:tc>
            </w:tr>
            <w:tr w:rsidR="00566338" w:rsidRPr="004E4122" w14:paraId="1E9F169E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322F0743" w14:textId="0D2AE977" w:rsidR="00566338" w:rsidRPr="004E4122" w:rsidRDefault="00566338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>From:</w:t>
                  </w:r>
                  <w:r w:rsidR="002E252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23CC1">
                    <w:rPr>
                      <w:rFonts w:ascii="Tahoma" w:hAnsi="Tahoma" w:cs="Tahoma"/>
                      <w:sz w:val="20"/>
                      <w:szCs w:val="20"/>
                    </w:rPr>
                    <w:t>Jul 2022</w:t>
                  </w:r>
                </w:p>
                <w:p w14:paraId="51365733" w14:textId="0FCF0D2E" w:rsidR="00566338" w:rsidRPr="004E4122" w:rsidRDefault="00566338" w:rsidP="00E038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 xml:space="preserve">To:  </w:t>
                  </w:r>
                  <w:r w:rsidR="00435B95">
                    <w:rPr>
                      <w:rFonts w:ascii="Tahoma" w:hAnsi="Tahoma" w:cs="Tahoma"/>
                      <w:sz w:val="20"/>
                      <w:szCs w:val="20"/>
                    </w:rPr>
                    <w:t>Oct 2023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2CBC32C5" w14:textId="5828E87F" w:rsidR="00566338" w:rsidRPr="00EA476E" w:rsidRDefault="00566338" w:rsidP="00786EC9">
                  <w:pPr>
                    <w:rPr>
                      <w:rFonts w:ascii="Tahoma" w:hAnsi="Tahoma" w:cs="Tahoma"/>
                      <w:sz w:val="20"/>
                      <w:szCs w:val="20"/>
                      <w:lang w:val="vi-VN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 w:rsidR="00C23CC1" w:rsidRPr="00C23CC1">
                    <w:rPr>
                      <w:rFonts w:ascii="Tahoma" w:hAnsi="Tahoma" w:cs="Tahoma"/>
                      <w:sz w:val="20"/>
                      <w:szCs w:val="20"/>
                    </w:rPr>
                    <w:t>VIETNAM FIINGROUP JOINT STOCK COMPANY</w:t>
                  </w:r>
                </w:p>
                <w:p w14:paraId="4AF470FA" w14:textId="57AEFF7E" w:rsidR="00566338" w:rsidRPr="00EE5868" w:rsidRDefault="00440889" w:rsidP="00E038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Job Title</w:t>
                  </w:r>
                  <w:r w:rsidR="00EA476E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 w:rsidR="00C23CC1">
                    <w:rPr>
                      <w:rFonts w:ascii="Tahoma" w:hAnsi="Tahoma" w:cs="Tahoma"/>
                      <w:sz w:val="20"/>
                      <w:szCs w:val="20"/>
                    </w:rPr>
                    <w:t>Senior Developer</w:t>
                  </w:r>
                </w:p>
              </w:tc>
            </w:tr>
            <w:tr w:rsidR="00716053" w:rsidRPr="004E4122" w14:paraId="33F4410D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58335F2C" w14:textId="3DCD7753" w:rsidR="00716053" w:rsidRDefault="00716053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From: </w:t>
                  </w:r>
                  <w:r w:rsidR="00C23CC1">
                    <w:rPr>
                      <w:rFonts w:ascii="Tahoma" w:hAnsi="Tahoma" w:cs="Tahoma"/>
                      <w:sz w:val="20"/>
                      <w:szCs w:val="20"/>
                    </w:rPr>
                    <w:t>Mar 2022</w:t>
                  </w:r>
                </w:p>
                <w:p w14:paraId="45D70888" w14:textId="2BF2CE70" w:rsidR="00716053" w:rsidRPr="004E4122" w:rsidRDefault="009C15BF" w:rsidP="00E038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To: </w:t>
                  </w:r>
                  <w:r w:rsidR="00C23CC1">
                    <w:rPr>
                      <w:rFonts w:ascii="Tahoma" w:hAnsi="Tahoma" w:cs="Tahoma"/>
                      <w:sz w:val="20"/>
                      <w:szCs w:val="20"/>
                    </w:rPr>
                    <w:t>Jul 2022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656F124F" w14:textId="75DE517A" w:rsidR="00716053" w:rsidRPr="000A434D" w:rsidRDefault="00716053" w:rsidP="0071605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 w:rsidR="00C23CC1">
                    <w:rPr>
                      <w:rFonts w:ascii="Tahoma" w:hAnsi="Tahoma" w:cs="Tahoma"/>
                      <w:sz w:val="20"/>
                      <w:szCs w:val="20"/>
                    </w:rPr>
                    <w:t>CMC Global</w:t>
                  </w:r>
                </w:p>
                <w:p w14:paraId="711E56C9" w14:textId="342A9A8F" w:rsidR="00716053" w:rsidRPr="004E4122" w:rsidRDefault="00716053" w:rsidP="00E038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Job Title</w:t>
                  </w:r>
                  <w:r w:rsidR="00EA476E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 w:rsidR="00C23CC1">
                    <w:rPr>
                      <w:rFonts w:ascii="Tahoma" w:hAnsi="Tahoma" w:cs="Tahoma"/>
                      <w:sz w:val="20"/>
                      <w:szCs w:val="20"/>
                    </w:rPr>
                    <w:t>Senior Developer</w:t>
                  </w:r>
                </w:p>
              </w:tc>
            </w:tr>
            <w:tr w:rsidR="00C23CC1" w:rsidRPr="004E4122" w14:paraId="2A1D6960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07277461" w14:textId="43F231AC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From: Apr 2021</w:t>
                  </w:r>
                </w:p>
                <w:p w14:paraId="6A9A9A1A" w14:textId="44F455C0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Mar 2022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8CFABA2" w14:textId="77777777" w:rsidR="00C23CC1" w:rsidRPr="000A434D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FPT Software</w:t>
                  </w:r>
                </w:p>
                <w:p w14:paraId="4816B4A8" w14:textId="71F81D12" w:rsidR="00C23CC1" w:rsidRPr="00867F4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Job Title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Senior Developer</w:t>
                  </w:r>
                </w:p>
              </w:tc>
            </w:tr>
            <w:tr w:rsidR="00C23CC1" w:rsidRPr="004E4122" w14:paraId="0C7DDE50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7AFD3841" w14:textId="7356F152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Jul 2019</w:t>
                  </w:r>
                </w:p>
                <w:p w14:paraId="5E98124D" w14:textId="19E30F0D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Apr 2021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568036B8" w14:textId="31D815A7" w:rsidR="00C23CC1" w:rsidRPr="000A434D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FPT Information System</w:t>
                  </w:r>
                </w:p>
                <w:p w14:paraId="0B02FBAD" w14:textId="6DC15B1E" w:rsidR="00C23CC1" w:rsidRPr="00867F4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Job Title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Middle Developer</w:t>
                  </w:r>
                </w:p>
              </w:tc>
            </w:tr>
            <w:tr w:rsidR="00C23CC1" w:rsidRPr="004E4122" w14:paraId="54674441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01D9B138" w14:textId="049801F9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Dec 2017</w:t>
                  </w:r>
                </w:p>
                <w:p w14:paraId="2886CD20" w14:textId="7CA369DA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Jul 2019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BA0A1CE" w14:textId="77777777" w:rsidR="00C23CC1" w:rsidRPr="000A434D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FPT Software</w:t>
                  </w:r>
                </w:p>
                <w:p w14:paraId="5677FE65" w14:textId="24C05E10" w:rsidR="00C23CC1" w:rsidRPr="00867F4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Job Title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Junior Developer, Middle Developer</w:t>
                  </w:r>
                </w:p>
              </w:tc>
            </w:tr>
            <w:tr w:rsidR="00C23CC1" w:rsidRPr="004E4122" w14:paraId="5C0CCB78" w14:textId="77777777" w:rsidTr="00F73B49">
              <w:trPr>
                <w:trHeight w:val="632"/>
              </w:trPr>
              <w:tc>
                <w:tcPr>
                  <w:tcW w:w="270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43333B96" w14:textId="206429B2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Aug 2016</w:t>
                  </w:r>
                </w:p>
                <w:p w14:paraId="5038C654" w14:textId="1DFE9FD4" w:rsidR="00C23CC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Sep 2017</w:t>
                  </w:r>
                </w:p>
              </w:tc>
              <w:tc>
                <w:tcPr>
                  <w:tcW w:w="621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3108685" w14:textId="010C19EF" w:rsidR="00C23CC1" w:rsidRPr="000A434D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3s Intersoft</w:t>
                  </w:r>
                </w:p>
                <w:p w14:paraId="2D1D6733" w14:textId="09BD33E7" w:rsidR="00C23CC1" w:rsidRPr="00867F41" w:rsidRDefault="00C23CC1" w:rsidP="00C23C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Job Title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Intern Developer, Junior Developer</w:t>
                  </w:r>
                </w:p>
              </w:tc>
            </w:tr>
          </w:tbl>
          <w:p w14:paraId="26F77BA5" w14:textId="77777777" w:rsidR="00837B2B" w:rsidRPr="004E4122" w:rsidRDefault="00837B2B" w:rsidP="0056633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  <w:p w14:paraId="7F4F2F4C" w14:textId="77777777" w:rsidR="00FB27CB" w:rsidRPr="004E4122" w:rsidRDefault="00FB27CB" w:rsidP="0056633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1BD665F5" w14:textId="77777777" w:rsidR="00837B2B" w:rsidRPr="004E4122" w:rsidRDefault="00837B2B">
            <w:pPr>
              <w:pStyle w:val="BodyText"/>
              <w:snapToGrid w:val="0"/>
              <w:spacing w:before="20" w:after="20"/>
              <w:ind w:left="72"/>
              <w:jc w:val="left"/>
              <w:rPr>
                <w:rFonts w:ascii="Tahoma" w:hAnsi="Tahoma" w:cs="Tahoma"/>
              </w:rPr>
            </w:pPr>
          </w:p>
        </w:tc>
      </w:tr>
      <w:tr w:rsidR="0045010F" w:rsidRPr="004E4122" w14:paraId="1EE9945C" w14:textId="77777777" w:rsidTr="002B3F03">
        <w:tc>
          <w:tcPr>
            <w:tcW w:w="9198" w:type="dxa"/>
            <w:gridSpan w:val="3"/>
            <w:shd w:val="clear" w:color="auto" w:fill="FFFFFF"/>
          </w:tcPr>
          <w:p w14:paraId="50421487" w14:textId="77777777" w:rsidR="006A757A" w:rsidRPr="004E4122" w:rsidRDefault="006A757A" w:rsidP="006A757A">
            <w:pPr>
              <w:spacing w:before="96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21A63D3" w14:textId="77777777" w:rsidR="00525130" w:rsidRPr="004E4122" w:rsidRDefault="00525130" w:rsidP="006A757A">
            <w:pPr>
              <w:spacing w:before="96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65" w:type="dxa"/>
            <w:gridSpan w:val="3"/>
            <w:shd w:val="clear" w:color="auto" w:fill="FFFFFF"/>
          </w:tcPr>
          <w:p w14:paraId="197454E5" w14:textId="77777777" w:rsidR="0045010F" w:rsidRPr="004E4122" w:rsidRDefault="0045010F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0EF45E94" w14:textId="77777777" w:rsidTr="002B3F03">
        <w:trPr>
          <w:gridAfter w:val="1"/>
          <w:wAfter w:w="108" w:type="dxa"/>
        </w:trPr>
        <w:tc>
          <w:tcPr>
            <w:tcW w:w="8910" w:type="dxa"/>
            <w:shd w:val="clear" w:color="auto" w:fill="EBE4EC"/>
          </w:tcPr>
          <w:p w14:paraId="01ED459F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TECHNOLOGY AND SOFTWARE DEVELOPMENT  SKILLS</w:t>
            </w:r>
          </w:p>
        </w:tc>
        <w:tc>
          <w:tcPr>
            <w:tcW w:w="845" w:type="dxa"/>
            <w:gridSpan w:val="4"/>
            <w:shd w:val="clear" w:color="auto" w:fill="auto"/>
          </w:tcPr>
          <w:p w14:paraId="0694A115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FDD03DC" w14:textId="77777777" w:rsidR="00837B2B" w:rsidRPr="004E4122" w:rsidRDefault="00837B2B">
      <w:pPr>
        <w:spacing w:before="96"/>
        <w:rPr>
          <w:rFonts w:ascii="Tahoma" w:hAnsi="Tahoma" w:cs="Tahoma"/>
          <w:sz w:val="20"/>
          <w:szCs w:val="20"/>
        </w:rPr>
      </w:pPr>
    </w:p>
    <w:tbl>
      <w:tblPr>
        <w:tblW w:w="8910" w:type="dxa"/>
        <w:tblInd w:w="-5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503"/>
        <w:gridCol w:w="2407"/>
      </w:tblGrid>
      <w:tr w:rsidR="00837B2B" w:rsidRPr="004E4122" w14:paraId="65D0F42F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CE9F10A" w14:textId="77777777" w:rsidR="00837B2B" w:rsidRPr="004E4122" w:rsidRDefault="00837B2B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color w:val="333333"/>
                <w:sz w:val="20"/>
                <w:szCs w:val="20"/>
              </w:rPr>
              <w:t>Level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: 1-4 Aware (Basic, need to </w:t>
            </w:r>
            <w:r w:rsidR="00BB34B5" w:rsidRPr="004E4122">
              <w:rPr>
                <w:rFonts w:ascii="Tahoma" w:hAnsi="Tahoma" w:cs="Tahoma"/>
                <w:color w:val="333333"/>
                <w:sz w:val="20"/>
                <w:szCs w:val="20"/>
              </w:rPr>
              <w:t>practice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 more); 5-7 Knowledgeable (Intermediate, can use it at work); 8-10 </w:t>
            </w:r>
            <w:bookmarkStart w:id="0" w:name="OLE_LINK2"/>
            <w:bookmarkStart w:id="1" w:name="OLE_LINK1"/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Proficient </w:t>
            </w:r>
            <w:bookmarkEnd w:id="0"/>
            <w:bookmarkEnd w:id="1"/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(Advanced, very good to use it at work)</w:t>
            </w:r>
          </w:p>
        </w:tc>
      </w:tr>
      <w:tr w:rsidR="00837B2B" w:rsidRPr="004E4122" w14:paraId="61256CD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C348A1D" w14:textId="77777777" w:rsidR="00837B2B" w:rsidRPr="004E4122" w:rsidRDefault="00837B2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Competencies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A3489D" w14:textId="77777777" w:rsidR="00837B2B" w:rsidRPr="004E4122" w:rsidRDefault="00837B2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Level</w:t>
            </w:r>
          </w:p>
        </w:tc>
      </w:tr>
      <w:tr w:rsidR="00525130" w:rsidRPr="004E4122" w14:paraId="369BB1A4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CDBB69" w14:textId="77777777" w:rsidR="00525130" w:rsidRPr="004E4122" w:rsidRDefault="00525130" w:rsidP="00786EC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Project Management Skills</w:t>
            </w:r>
          </w:p>
        </w:tc>
      </w:tr>
      <w:tr w:rsidR="00525130" w:rsidRPr="004E4122" w14:paraId="6EC0D742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DFABC38" w14:textId="77777777" w:rsidR="00525130" w:rsidRPr="004E4122" w:rsidRDefault="00525130" w:rsidP="00786EC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Planning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136970" w14:textId="64979CBF" w:rsidR="00525130" w:rsidRPr="004E4122" w:rsidRDefault="00971938" w:rsidP="00786E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Knowledgeable 7/10</w:t>
            </w:r>
          </w:p>
        </w:tc>
      </w:tr>
      <w:tr w:rsidR="00525130" w:rsidRPr="004E4122" w14:paraId="18B163E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0EFC8E" w14:textId="77777777" w:rsidR="00525130" w:rsidRPr="004E4122" w:rsidRDefault="00525130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Leading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FBBDEA" w14:textId="1169242E" w:rsidR="00525130" w:rsidRPr="004E4122" w:rsidRDefault="00DD6BB3" w:rsidP="00786EC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525130" w:rsidRPr="004E4122" w14:paraId="56392511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521045" w14:textId="77777777" w:rsidR="00525130" w:rsidRPr="004E4122" w:rsidRDefault="0085455B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Resource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F471D3B" w14:textId="010054D3" w:rsidR="00525130" w:rsidRPr="004E4122" w:rsidRDefault="00DD6BB3" w:rsidP="00786EC9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525130" w:rsidRPr="004E4122" w14:paraId="6527659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4FE5B3" w14:textId="77777777" w:rsidR="00525130" w:rsidRPr="004E4122" w:rsidRDefault="00525130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Time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92BECC7" w14:textId="3FC33700" w:rsidR="00525130" w:rsidRPr="004E4122" w:rsidRDefault="00971938" w:rsidP="00786EC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DD6BB3">
              <w:rPr>
                <w:rFonts w:ascii="Tahoma" w:eastAsia="Tahoma" w:hAnsi="Tahoma" w:cs="Tahoma"/>
                <w:color w:val="333333"/>
                <w:sz w:val="20"/>
                <w:szCs w:val="20"/>
              </w:rPr>
              <w:t>7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85455B" w:rsidRPr="004E4122" w14:paraId="15302D6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70F66C" w14:textId="77777777" w:rsidR="0085455B" w:rsidRPr="004E4122" w:rsidRDefault="0085455B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Risk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FAA594A" w14:textId="27D2C662" w:rsidR="0085455B" w:rsidRPr="004E4122" w:rsidRDefault="00971938" w:rsidP="00786EC9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366717" w:rsidRPr="004E4122" w14:paraId="6A304E5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4965E8" w14:textId="77777777" w:rsidR="00366717" w:rsidRDefault="00366717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Quality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ED771AA" w14:textId="1104A133" w:rsidR="00366717" w:rsidRPr="004E4122" w:rsidRDefault="00DD6BB3" w:rsidP="00786EC9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7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FD7E24" w:rsidRPr="004E4122" w14:paraId="59F5351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393ECF" w14:textId="77777777" w:rsidR="00FD7E24" w:rsidRDefault="00FD7E24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Problem solving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12B6CAE" w14:textId="3D2F4459" w:rsidR="00FD7E24" w:rsidRPr="004E4122" w:rsidRDefault="00971938" w:rsidP="00786EC9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987042" w:rsidRPr="004E4122" w14:paraId="329BF97B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F037493" w14:textId="77777777" w:rsidR="00987042" w:rsidRPr="004E4122" w:rsidRDefault="00216C8C" w:rsidP="0098704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Programing Language</w:t>
            </w:r>
          </w:p>
        </w:tc>
      </w:tr>
      <w:tr w:rsidR="001B3BD3" w:rsidRPr="004E4122" w14:paraId="6B9E95F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BEA180" w14:textId="77777777" w:rsidR="001B3BD3" w:rsidRPr="004E4122" w:rsidRDefault="00BB75CD" w:rsidP="001B3BD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0467FB8" w14:textId="24C293F4" w:rsidR="001B3BD3" w:rsidRPr="004E4122" w:rsidRDefault="00971938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  <w:r w:rsidR="001B3BD3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0D08FC0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4A845A" w14:textId="77777777" w:rsidR="00BB75CD" w:rsidRPr="004E4122" w:rsidRDefault="00BB75CD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C#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C41290" w14:textId="5D42760F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DD6BB3">
              <w:rPr>
                <w:rFonts w:ascii="Tahoma" w:eastAsia="Tahoma" w:hAnsi="Tahoma" w:cs="Tahoma"/>
                <w:color w:val="333333"/>
                <w:sz w:val="20"/>
                <w:szCs w:val="20"/>
              </w:rPr>
              <w:t>8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20DDD6E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BA3B1E" w14:textId="77777777" w:rsidR="00BB75CD" w:rsidRPr="004E4122" w:rsidRDefault="00BB75CD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HTML Markup, CSS, JavaScript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F7AB0CE" w14:textId="04934128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DD6BB3"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DD6BB3" w:rsidRPr="004E4122" w14:paraId="68660B7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E5F93" w14:textId="392D71A9" w:rsidR="00DD6BB3" w:rsidRDefault="00DD6BB3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Go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9352F57" w14:textId="408F6226" w:rsidR="00DD6BB3" w:rsidRPr="00971938" w:rsidRDefault="00DD6BB3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971938" w:rsidRPr="004E4122" w14:paraId="70041BE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2C4030" w14:textId="52A4802F" w:rsidR="00971938" w:rsidRPr="004E4122" w:rsidRDefault="00DD6BB3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Python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CA70F56" w14:textId="098B56FD" w:rsidR="00971938" w:rsidRPr="004E4122" w:rsidRDefault="00971938" w:rsidP="00BB75CD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4B2DEC3F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98A56B9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Technology &amp; Framework</w:t>
            </w:r>
          </w:p>
        </w:tc>
      </w:tr>
      <w:tr w:rsidR="00BB75CD" w:rsidRPr="004E4122" w14:paraId="000A3E3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CCFC3D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.NET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1F57159" w14:textId="5CE4CBEE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DD6BB3">
              <w:rPr>
                <w:rFonts w:ascii="Tahoma" w:eastAsia="Tahoma" w:hAnsi="Tahoma" w:cs="Tahoma"/>
                <w:color w:val="333333"/>
                <w:sz w:val="20"/>
                <w:szCs w:val="20"/>
              </w:rPr>
              <w:t>8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229C833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7E586D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React/React Native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F134DCC" w14:textId="77C064AC" w:rsidR="00BB75CD" w:rsidRPr="004E4122" w:rsidRDefault="00971938" w:rsidP="00BB75CD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6D170827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62DBC6" w14:textId="77777777" w:rsidR="00BB75CD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Angular2+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96325E" w14:textId="64B1CD0C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3A82D54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A0AF5D" w14:textId="77777777" w:rsidR="00BB75CD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Node.js/Express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A744B8A" w14:textId="67C3623C" w:rsidR="00BB75CD" w:rsidRPr="004E4122" w:rsidRDefault="00971938" w:rsidP="00BB75CD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7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6AB89C7E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83D176D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Database System</w:t>
            </w:r>
          </w:p>
        </w:tc>
      </w:tr>
      <w:tr w:rsidR="00BB75CD" w:rsidRPr="004E4122" w14:paraId="0D16F0A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587D31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Oracle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C79E76" w14:textId="59EBBB97" w:rsidR="00BB75CD" w:rsidRPr="004E4122" w:rsidRDefault="00DD6BB3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="00971938"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130C726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1B2410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MySQL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0435B25" w14:textId="53737F2B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5527EBF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DE30F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MSSQL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14CAA23" w14:textId="04D331E5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DD6BB3">
              <w:rPr>
                <w:rFonts w:ascii="Tahoma" w:hAnsi="Tahoma" w:cs="Tahoma"/>
                <w:color w:val="333333"/>
                <w:sz w:val="20"/>
                <w:szCs w:val="20"/>
              </w:rPr>
              <w:t>7</w:t>
            </w:r>
            <w:r w:rsidR="00BB75CD" w:rsidRPr="004E4122">
              <w:rPr>
                <w:rFonts w:ascii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202B3427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52EC1C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SQLite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389EA7" w14:textId="02F59B33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D9604F" w:rsidRPr="004E4122" w14:paraId="53386A76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7C7A96" w14:textId="77777777" w:rsidR="00D9604F" w:rsidRPr="004E4122" w:rsidRDefault="00D9604F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Postgesql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778BBC" w14:textId="07ABD5C7" w:rsidR="00D9604F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6804A51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0F6D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MongoDB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1B1AB48" w14:textId="14555E76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1ED841AE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3E95EA" w14:textId="77777777" w:rsidR="00BB75CD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0411FC">
              <w:rPr>
                <w:rFonts w:ascii="Tahoma" w:eastAsia="Tahoma" w:hAnsi="Tahoma" w:cs="Tahoma"/>
                <w:sz w:val="20"/>
                <w:szCs w:val="20"/>
              </w:rPr>
              <w:t xml:space="preserve">Amazon </w:t>
            </w:r>
            <w:r>
              <w:rPr>
                <w:rFonts w:ascii="Tahoma" w:eastAsia="Tahoma" w:hAnsi="Tahoma" w:cs="Tahoma"/>
                <w:sz w:val="20"/>
                <w:szCs w:val="20"/>
              </w:rPr>
              <w:t>RDS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09DFB7" w14:textId="16BD8DE9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5FDCC58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5C6DA6" w14:textId="77777777" w:rsidR="00BB75CD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0411FC">
              <w:rPr>
                <w:rFonts w:ascii="Tahoma" w:eastAsia="Tahoma" w:hAnsi="Tahoma" w:cs="Tahoma"/>
                <w:sz w:val="20"/>
                <w:szCs w:val="20"/>
              </w:rPr>
              <w:t xml:space="preserve">Amazon </w:t>
            </w:r>
            <w:r>
              <w:rPr>
                <w:rFonts w:ascii="Tahoma" w:eastAsia="Tahoma" w:hAnsi="Tahoma" w:cs="Tahoma"/>
                <w:sz w:val="20"/>
                <w:szCs w:val="20"/>
              </w:rPr>
              <w:t>EC2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9E77769" w14:textId="0ECF4EA2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4FDA418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25902" w14:textId="77777777" w:rsidR="00BB75CD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0411FC">
              <w:rPr>
                <w:rFonts w:ascii="Tahoma" w:eastAsia="Tahoma" w:hAnsi="Tahoma" w:cs="Tahoma"/>
                <w:sz w:val="20"/>
                <w:szCs w:val="20"/>
              </w:rPr>
              <w:lastRenderedPageBreak/>
              <w:t xml:space="preserve">Amazon </w:t>
            </w:r>
            <w:r>
              <w:rPr>
                <w:rFonts w:ascii="Tahoma" w:eastAsia="Tahoma" w:hAnsi="Tahoma" w:cs="Tahoma"/>
                <w:sz w:val="20"/>
                <w:szCs w:val="20"/>
              </w:rPr>
              <w:t>S3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6D6577" w14:textId="520D3A10" w:rsidR="00BB75CD" w:rsidRPr="004E4122" w:rsidRDefault="00971938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 w:rsidR="00202E13">
              <w:rPr>
                <w:rFonts w:ascii="Tahoma" w:eastAsia="Tahoma" w:hAnsi="Tahoma" w:cs="Tahoma"/>
                <w:color w:val="333333"/>
                <w:sz w:val="20"/>
                <w:szCs w:val="20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086C819F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30F98FB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Software Design</w:t>
            </w:r>
          </w:p>
        </w:tc>
      </w:tr>
      <w:tr w:rsidR="00BB75CD" w:rsidRPr="004E4122" w14:paraId="27C79821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B5593A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Unified Modelling Language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92CD3D6" w14:textId="56C5EE84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7802A0">
              <w:rPr>
                <w:rFonts w:ascii="Tahoma" w:eastAsia="Tahoma" w:hAnsi="Tahoma" w:cs="Tahoma"/>
                <w:color w:val="333333"/>
                <w:sz w:val="20"/>
                <w:szCs w:val="20"/>
                <w:lang w:val="vi-VN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4875AF84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3E63B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Design patterns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F4440C6" w14:textId="3F8C52E5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7802A0">
              <w:rPr>
                <w:rFonts w:ascii="Tahoma" w:eastAsia="Tahoma" w:hAnsi="Tahoma" w:cs="Tahoma"/>
                <w:color w:val="333333"/>
                <w:sz w:val="20"/>
                <w:szCs w:val="20"/>
                <w:lang w:val="vi-VN"/>
              </w:rPr>
              <w:t>6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2CD1F43A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DB2EA5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Analysis and design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996C06" w14:textId="2276D381" w:rsidR="00BB75CD" w:rsidRPr="004E4122" w:rsidRDefault="00971938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7802A0">
              <w:rPr>
                <w:rFonts w:ascii="Tahoma" w:eastAsia="Tahoma" w:hAnsi="Tahoma" w:cs="Tahoma"/>
                <w:color w:val="333333"/>
                <w:sz w:val="20"/>
                <w:szCs w:val="20"/>
                <w:lang w:val="vi-VN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61E3192B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D932AF1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Development Tool</w:t>
            </w:r>
          </w:p>
        </w:tc>
      </w:tr>
      <w:tr w:rsidR="00BB75CD" w:rsidRPr="004E4122" w14:paraId="37B0C35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497A9C" w14:textId="5EB4E1D4" w:rsidR="00BB75CD" w:rsidRPr="007802A0" w:rsidRDefault="00BB75CD" w:rsidP="00BB75C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IDE : Intelli</w:t>
            </w:r>
            <w:r w:rsidR="004F0981">
              <w:rPr>
                <w:rFonts w:ascii="Tahoma" w:hAnsi="Tahoma" w:cs="Tahoma"/>
                <w:sz w:val="20"/>
                <w:szCs w:val="20"/>
              </w:rPr>
              <w:t>J</w:t>
            </w:r>
            <w:r w:rsidRPr="004E412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6BB3">
              <w:rPr>
                <w:rFonts w:ascii="Tahoma" w:hAnsi="Tahoma" w:cs="Tahoma"/>
                <w:sz w:val="20"/>
                <w:szCs w:val="20"/>
              </w:rPr>
              <w:t>Rider</w:t>
            </w:r>
            <w:r w:rsidRPr="004E4122">
              <w:rPr>
                <w:rFonts w:ascii="Tahoma" w:hAnsi="Tahoma" w:cs="Tahoma"/>
                <w:sz w:val="20"/>
                <w:szCs w:val="20"/>
              </w:rPr>
              <w:t>, Visual Studio</w:t>
            </w:r>
            <w:r>
              <w:rPr>
                <w:rFonts w:ascii="Tahoma" w:hAnsi="Tahoma" w:cs="Tahoma"/>
                <w:sz w:val="20"/>
                <w:szCs w:val="20"/>
              </w:rPr>
              <w:t>, Visual Studio Code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DF19367" w14:textId="67D784E3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7802A0">
              <w:rPr>
                <w:rFonts w:ascii="Tahoma" w:eastAsia="Tahoma" w:hAnsi="Tahoma" w:cs="Tahoma"/>
                <w:sz w:val="20"/>
                <w:szCs w:val="20"/>
                <w:lang w:val="vi-VN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7A4AF45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43A4D3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Reporting Tools: Jasper, Birt, Report Designer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16E48E" w14:textId="73796C22" w:rsidR="00BB75CD" w:rsidRPr="004E4122" w:rsidRDefault="007802A0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  <w:lang w:val="vi-VN"/>
              </w:rPr>
              <w:t>1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000BCBE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8DEA15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Web Container &amp; Application Server: Tomcat, JBoss, WebSphere, IIS…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59EDFC" w14:textId="72C93F29" w:rsidR="00BB75CD" w:rsidRPr="004E4122" w:rsidRDefault="00DD6BB3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</w:rPr>
              <w:t>7</w:t>
            </w:r>
            <w:r w:rsidR="007802A0"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270C1B5E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99C085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SVN, GIT</w:t>
            </w:r>
            <w:r>
              <w:rPr>
                <w:rFonts w:ascii="Tahoma" w:hAnsi="Tahoma" w:cs="Tahoma"/>
                <w:sz w:val="20"/>
                <w:szCs w:val="20"/>
              </w:rPr>
              <w:t>, Jenkins</w:t>
            </w:r>
            <w:r w:rsidR="00687D3C">
              <w:rPr>
                <w:rFonts w:ascii="Tahoma" w:hAnsi="Tahoma" w:cs="Tahoma"/>
                <w:sz w:val="20"/>
                <w:szCs w:val="20"/>
              </w:rPr>
              <w:t>, Jira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7B8E3A" w14:textId="72354945" w:rsidR="00BB75CD" w:rsidRPr="004E4122" w:rsidRDefault="007802A0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  <w:lang w:val="vi-VN"/>
              </w:rPr>
              <w:t>5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2E2BF0" w:rsidRPr="004E4122" w14:paraId="2D22CCE8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682A5E4" w14:textId="77777777" w:rsidR="002E2BF0" w:rsidRPr="004E4122" w:rsidRDefault="002E2BF0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Operating System</w:t>
            </w:r>
          </w:p>
        </w:tc>
      </w:tr>
      <w:tr w:rsidR="002E2BF0" w:rsidRPr="004E4122" w14:paraId="059031A4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BB926" w14:textId="77777777" w:rsidR="002E2BF0" w:rsidRPr="004E4122" w:rsidRDefault="002E2BF0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Windows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19AAA9D" w14:textId="62AFFAD1" w:rsidR="002E2BF0" w:rsidRPr="004E4122" w:rsidRDefault="00313690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7802A0">
              <w:rPr>
                <w:rFonts w:ascii="Tahoma" w:eastAsia="Tahoma" w:hAnsi="Tahoma" w:cs="Tahoma"/>
                <w:sz w:val="20"/>
                <w:szCs w:val="20"/>
                <w:lang w:val="vi-VN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2E2BF0" w:rsidRPr="004E4122" w14:paraId="5596A1EB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CD0393" w14:textId="77777777" w:rsidR="002E2BF0" w:rsidRDefault="002E2BF0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MacOS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0ECB35" w14:textId="77777777" w:rsidR="002E2BF0" w:rsidRPr="004E4122" w:rsidRDefault="00313690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9/10</w:t>
            </w:r>
          </w:p>
        </w:tc>
      </w:tr>
      <w:tr w:rsidR="002E2BF0" w:rsidRPr="004E4122" w14:paraId="28944E8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CEA345" w14:textId="77777777" w:rsidR="002E2BF0" w:rsidRDefault="002E2BF0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Linux (CentOS, Ubuntu, Fedora, LinuxMint, …)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5A3AF3" w14:textId="1AEA6711" w:rsidR="002E2BF0" w:rsidRPr="004E4122" w:rsidRDefault="007802A0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Aware </w:t>
            </w:r>
            <w:r>
              <w:rPr>
                <w:rFonts w:ascii="Tahoma" w:eastAsia="Tahoma" w:hAnsi="Tahoma" w:cs="Tahoma"/>
                <w:color w:val="333333"/>
                <w:sz w:val="20"/>
                <w:szCs w:val="20"/>
                <w:lang w:val="vi-VN"/>
              </w:rPr>
              <w:t>4</w:t>
            </w:r>
            <w:r w:rsidRPr="00971938">
              <w:rPr>
                <w:rFonts w:ascii="Tahoma" w:eastAsia="Tahoma" w:hAnsi="Tahoma" w:cs="Tahoma"/>
                <w:color w:val="333333"/>
                <w:sz w:val="20"/>
                <w:szCs w:val="20"/>
              </w:rPr>
              <w:t>/10</w:t>
            </w:r>
          </w:p>
        </w:tc>
      </w:tr>
    </w:tbl>
    <w:p w14:paraId="5C963BA1" w14:textId="77777777" w:rsidR="00FB27CB" w:rsidRPr="004E4122" w:rsidRDefault="00FB27CB">
      <w:pPr>
        <w:rPr>
          <w:rFonts w:ascii="Tahoma" w:hAnsi="Tahoma" w:cs="Tahoma"/>
          <w:sz w:val="20"/>
          <w:szCs w:val="20"/>
        </w:rPr>
      </w:pPr>
    </w:p>
    <w:p w14:paraId="0A7A897A" w14:textId="77777777" w:rsidR="0045010F" w:rsidRPr="004E4122" w:rsidRDefault="0045010F">
      <w:pPr>
        <w:rPr>
          <w:rFonts w:ascii="Tahoma" w:hAnsi="Tahoma" w:cs="Tahoma"/>
          <w:sz w:val="20"/>
          <w:szCs w:val="20"/>
        </w:rPr>
      </w:pPr>
    </w:p>
    <w:tbl>
      <w:tblPr>
        <w:tblW w:w="8910" w:type="dxa"/>
        <w:tblLayout w:type="fixed"/>
        <w:tblLook w:val="0000" w:firstRow="0" w:lastRow="0" w:firstColumn="0" w:lastColumn="0" w:noHBand="0" w:noVBand="0"/>
      </w:tblPr>
      <w:tblGrid>
        <w:gridCol w:w="8910"/>
      </w:tblGrid>
      <w:tr w:rsidR="00837B2B" w:rsidRPr="004E4122" w14:paraId="755FB6EB" w14:textId="77777777" w:rsidTr="002B3F03">
        <w:tc>
          <w:tcPr>
            <w:tcW w:w="8910" w:type="dxa"/>
            <w:shd w:val="clear" w:color="auto" w:fill="EBE4EC"/>
          </w:tcPr>
          <w:p w14:paraId="19F8B5B6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LANGUAGES</w:t>
            </w:r>
          </w:p>
        </w:tc>
      </w:tr>
      <w:tr w:rsidR="00837B2B" w:rsidRPr="004E4122" w14:paraId="12A5E27C" w14:textId="77777777" w:rsidTr="002B3F03">
        <w:trPr>
          <w:cantSplit/>
          <w:trHeight w:val="548"/>
        </w:trPr>
        <w:tc>
          <w:tcPr>
            <w:tcW w:w="8910" w:type="dxa"/>
            <w:shd w:val="clear" w:color="auto" w:fill="auto"/>
          </w:tcPr>
          <w:p w14:paraId="73F9513A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8780" w:type="dxa"/>
              <w:tblLayout w:type="fixed"/>
              <w:tblLook w:val="0000" w:firstRow="0" w:lastRow="0" w:firstColumn="0" w:lastColumn="0" w:noHBand="0" w:noVBand="0"/>
            </w:tblPr>
            <w:tblGrid>
              <w:gridCol w:w="3105"/>
              <w:gridCol w:w="2771"/>
              <w:gridCol w:w="2904"/>
            </w:tblGrid>
            <w:tr w:rsidR="00837B2B" w:rsidRPr="004E4122" w14:paraId="55533F66" w14:textId="77777777" w:rsidTr="002B3F03">
              <w:trPr>
                <w:trHeight w:val="236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EAE01A7" w14:textId="77777777" w:rsidR="00837B2B" w:rsidRPr="004E4122" w:rsidRDefault="00837B2B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bookmarkStart w:id="2" w:name="OLE_LINK19"/>
                  <w:bookmarkStart w:id="3" w:name="OLE_LINK18"/>
                  <w:bookmarkEnd w:id="2"/>
                  <w:bookmarkEnd w:id="3"/>
                  <w:r w:rsidRPr="004E412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7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4822694" w14:textId="77777777" w:rsidR="00837B2B" w:rsidRPr="004E4122" w:rsidRDefault="00837B2B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29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00EDD7A" w14:textId="77777777" w:rsidR="00837B2B" w:rsidRPr="004E4122" w:rsidRDefault="00837B2B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Note</w:t>
                  </w:r>
                </w:p>
              </w:tc>
            </w:tr>
            <w:tr w:rsidR="00837B2B" w:rsidRPr="004E4122" w14:paraId="725322A5" w14:textId="77777777" w:rsidTr="002B3F03">
              <w:trPr>
                <w:trHeight w:val="472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5B42117" w14:textId="77777777" w:rsidR="00837B2B" w:rsidRPr="004E4122" w:rsidRDefault="00837B2B" w:rsidP="00B81158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27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A66728F" w14:textId="043240AE" w:rsidR="00837B2B" w:rsidRPr="004E4122" w:rsidRDefault="000F56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F566A">
                    <w:rPr>
                      <w:rFonts w:ascii="Tahoma" w:hAnsi="Tahoma" w:cs="Tahoma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9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7458D85" w14:textId="77777777" w:rsidR="00837B2B" w:rsidRPr="004E4122" w:rsidRDefault="00CE248D" w:rsidP="00CE248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Listening</w:t>
                  </w:r>
                  <w:r w:rsidR="00460EA1">
                    <w:rPr>
                      <w:rFonts w:ascii="Tahoma" w:hAnsi="Tahoma" w:cs="Tahoma"/>
                      <w:sz w:val="20"/>
                    </w:rPr>
                    <w:t>,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Speaking, Reading,</w:t>
                  </w:r>
                  <w:r w:rsidR="00A824CD"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</w:rPr>
                    <w:t>W</w:t>
                  </w:r>
                  <w:r w:rsidR="00A824CD">
                    <w:rPr>
                      <w:rFonts w:ascii="Tahoma" w:hAnsi="Tahoma" w:cs="Tahoma"/>
                      <w:sz w:val="20"/>
                    </w:rPr>
                    <w:t>riting</w:t>
                  </w:r>
                  <w:r w:rsidR="00460EA1">
                    <w:rPr>
                      <w:rFonts w:ascii="Tahoma" w:hAnsi="Tahoma" w:cs="Tahoma"/>
                      <w:sz w:val="20"/>
                    </w:rPr>
                    <w:t xml:space="preserve"> </w:t>
                  </w:r>
                </w:p>
              </w:tc>
            </w:tr>
          </w:tbl>
          <w:p w14:paraId="7A651364" w14:textId="77777777" w:rsidR="00837B2B" w:rsidRPr="004E4122" w:rsidRDefault="00837B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5010F" w:rsidRPr="004E4122" w14:paraId="55B0B00E" w14:textId="77777777" w:rsidTr="002B3F03">
        <w:tc>
          <w:tcPr>
            <w:tcW w:w="8910" w:type="dxa"/>
            <w:shd w:val="clear" w:color="auto" w:fill="FFFFFF"/>
          </w:tcPr>
          <w:p w14:paraId="00EE6BF8" w14:textId="77777777" w:rsidR="00B81158" w:rsidRPr="004E4122" w:rsidRDefault="00B81158" w:rsidP="002B3F03">
            <w:pPr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33CF5D3B" w14:textId="77777777" w:rsidTr="002B3F03">
        <w:tc>
          <w:tcPr>
            <w:tcW w:w="8910" w:type="dxa"/>
            <w:shd w:val="clear" w:color="auto" w:fill="EBE4EC"/>
          </w:tcPr>
          <w:p w14:paraId="765EF44E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PROJECT LIST</w:t>
            </w:r>
          </w:p>
        </w:tc>
      </w:tr>
    </w:tbl>
    <w:p w14:paraId="353874E1" w14:textId="77777777" w:rsidR="002D02A7" w:rsidRDefault="002D02A7" w:rsidP="002D02A7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51E8AA6A" w14:textId="05A56B9F" w:rsidR="002D02A7" w:rsidRPr="004E4122" w:rsidRDefault="00DD6BB3" w:rsidP="002D02A7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FiinProX - Bond</w:t>
      </w:r>
      <w:r w:rsidR="002D02A7">
        <w:rPr>
          <w:rFonts w:ascii="Tahoma" w:hAnsi="Tahoma" w:cs="Tahoma"/>
          <w:b/>
          <w:sz w:val="20"/>
          <w:szCs w:val="20"/>
          <w:u w:val="single"/>
        </w:rPr>
        <w:t xml:space="preserve"> (</w:t>
      </w:r>
      <w:r>
        <w:rPr>
          <w:rFonts w:ascii="Tahoma" w:hAnsi="Tahoma" w:cs="Tahoma"/>
          <w:b/>
          <w:sz w:val="20"/>
          <w:szCs w:val="20"/>
          <w:u w:val="single"/>
        </w:rPr>
        <w:t>4</w:t>
      </w:r>
      <w:r w:rsidR="002D02A7">
        <w:rPr>
          <w:rFonts w:ascii="Tahoma" w:hAnsi="Tahoma" w:cs="Tahoma"/>
          <w:b/>
          <w:sz w:val="20"/>
          <w:szCs w:val="20"/>
          <w:u w:val="single"/>
        </w:rPr>
        <w:t>/20</w:t>
      </w:r>
      <w:r>
        <w:rPr>
          <w:rFonts w:ascii="Tahoma" w:hAnsi="Tahoma" w:cs="Tahoma"/>
          <w:b/>
          <w:sz w:val="20"/>
          <w:szCs w:val="20"/>
          <w:u w:val="single"/>
        </w:rPr>
        <w:t>23</w:t>
      </w:r>
      <w:r w:rsidR="002D02A7" w:rsidRPr="004E4122">
        <w:rPr>
          <w:rFonts w:ascii="Tahoma" w:hAnsi="Tahoma" w:cs="Tahoma"/>
          <w:b/>
          <w:sz w:val="20"/>
          <w:szCs w:val="20"/>
          <w:u w:val="single"/>
        </w:rPr>
        <w:t xml:space="preserve">- </w:t>
      </w:r>
      <w:r>
        <w:rPr>
          <w:rFonts w:ascii="Tahoma" w:hAnsi="Tahoma" w:cs="Tahoma"/>
          <w:b/>
          <w:sz w:val="20"/>
          <w:szCs w:val="20"/>
          <w:u w:val="single"/>
        </w:rPr>
        <w:t>Present</w:t>
      </w:r>
      <w:r w:rsidR="002D02A7" w:rsidRPr="004E4122">
        <w:rPr>
          <w:rFonts w:ascii="Tahoma" w:hAnsi="Tahoma" w:cs="Tahoma"/>
          <w:b/>
          <w:sz w:val="20"/>
          <w:szCs w:val="20"/>
          <w:u w:val="single"/>
        </w:rPr>
        <w:t>)</w:t>
      </w:r>
    </w:p>
    <w:p w14:paraId="65DE73B4" w14:textId="77777777" w:rsidR="002D02A7" w:rsidRPr="004E4122" w:rsidRDefault="002D02A7" w:rsidP="002D02A7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89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74"/>
        <w:gridCol w:w="6648"/>
      </w:tblGrid>
      <w:tr w:rsidR="002D02A7" w:rsidRPr="004E4122" w14:paraId="2141BE8C" w14:textId="77777777" w:rsidTr="00684ADA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2209C05F" w14:textId="77777777" w:rsidR="002D02A7" w:rsidRPr="00DD6BB3" w:rsidRDefault="002D02A7" w:rsidP="00684ADA">
            <w:pPr>
              <w:rPr>
                <w:rFonts w:ascii="Tahoma" w:hAnsi="Tahoma" w:cs="Tahoma"/>
                <w:sz w:val="20"/>
                <w:szCs w:val="20"/>
              </w:rPr>
            </w:pPr>
            <w:r w:rsidRPr="00DD6BB3">
              <w:rPr>
                <w:rFonts w:ascii="Tahoma" w:hAnsi="Tahoma" w:cs="Tahoma"/>
                <w:sz w:val="20"/>
                <w:szCs w:val="20"/>
              </w:rPr>
              <w:t>Project  Description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76152A6D" w14:textId="77777777" w:rsidR="00DD6BB3" w:rsidRPr="00DD6BB3" w:rsidRDefault="00DD6BB3" w:rsidP="00DD6BB3">
            <w:pPr>
              <w:suppressAutoHyphens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DD6BB3">
              <w:rPr>
                <w:rFonts w:ascii="Tahoma" w:eastAsia="Times New Roman" w:hAnsi="Tahoma" w:cs="Tahoma"/>
                <w:color w:val="000000"/>
                <w:spacing w:val="10"/>
                <w:sz w:val="20"/>
                <w:szCs w:val="20"/>
                <w:lang w:eastAsia="en-US"/>
              </w:rPr>
              <w:t>Since 2015, the FiinPro Platform has been on a mission to be the most comprehensive and in-depth financial database for Vietnam. Turning 8 years old, also celebrating the 15th anniversary of FiinGroup, we want to bring breakthrough in technology, comprehensiveness in data and perfection in experience. That's why we launched FiinPro-X – a new version of FiinPro.</w:t>
            </w:r>
          </w:p>
          <w:p w14:paraId="250992C8" w14:textId="77777777" w:rsidR="00DD6BB3" w:rsidRPr="00DD6BB3" w:rsidRDefault="00DD6BB3" w:rsidP="00DD6BB3">
            <w:pPr>
              <w:suppressAutoHyphens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DD6BB3">
              <w:rPr>
                <w:rFonts w:ascii="Tahoma" w:eastAsia="Times New Roman" w:hAnsi="Tahoma" w:cs="Tahoma"/>
                <w:color w:val="000000"/>
                <w:spacing w:val="10"/>
                <w:sz w:val="20"/>
                <w:szCs w:val="20"/>
                <w:lang w:eastAsia="en-US"/>
              </w:rPr>
              <w:t>With a new web-based version, improved user experience and updated series of outstanding features, FiinPro-X can offer you a large database of in-depth investment research and trading information. You are able to access instantly to exclusive news, data, insights and trading tools. Inheriting the strengths of the FiinPro Platform, FiinPro-X retains the leading position of innovation and information delivery. We help you save time and money in collecting, cleaning, validating, and standardizing data.</w:t>
            </w:r>
          </w:p>
          <w:p w14:paraId="6B25B947" w14:textId="570F03E4" w:rsidR="002D02A7" w:rsidRPr="00DD6BB3" w:rsidRDefault="002D02A7" w:rsidP="00684ADA">
            <w:pPr>
              <w:shd w:val="clear" w:color="auto" w:fill="FFFFFF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02A7" w:rsidRPr="004E4122" w14:paraId="0C7CECF0" w14:textId="77777777" w:rsidTr="00684ADA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7237CE1C" w14:textId="77777777" w:rsidR="002D02A7" w:rsidRPr="00452FEC" w:rsidRDefault="002D02A7" w:rsidP="00684ADA">
            <w:pPr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1EAEC6D" w14:textId="6D7E77E7" w:rsidR="002D02A7" w:rsidRPr="00452FEC" w:rsidRDefault="009C6DE6" w:rsidP="00684ADA">
            <w:pPr>
              <w:shd w:val="clear" w:color="auto" w:fill="FFFFFF"/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t>10</w:t>
            </w:r>
          </w:p>
        </w:tc>
      </w:tr>
      <w:tr w:rsidR="002D02A7" w:rsidRPr="004E4122" w14:paraId="3BD398D8" w14:textId="77777777" w:rsidTr="00684ADA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2F9A76C6" w14:textId="77777777" w:rsidR="002D02A7" w:rsidRPr="00452FEC" w:rsidRDefault="002D02A7" w:rsidP="00684ADA">
            <w:pPr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3CB5DA0" w14:textId="7524C1E3" w:rsidR="002D02A7" w:rsidRPr="00452FEC" w:rsidRDefault="00DD6BB3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BackEnd</w:t>
            </w:r>
            <w:r w:rsidR="009C6DE6" w:rsidRPr="00452FEC">
              <w:rPr>
                <w:rFonts w:ascii="Tahoma" w:hAnsi="Tahoma" w:cs="Tahoma"/>
                <w:sz w:val="20"/>
              </w:rPr>
              <w:t xml:space="preserve"> Developer</w:t>
            </w:r>
          </w:p>
        </w:tc>
      </w:tr>
      <w:tr w:rsidR="002D02A7" w:rsidRPr="004E4122" w14:paraId="12200946" w14:textId="77777777" w:rsidTr="00684ADA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3F9B6884" w14:textId="77777777" w:rsidR="002D02A7" w:rsidRPr="00452FEC" w:rsidRDefault="002D02A7" w:rsidP="00684ADA">
            <w:pPr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480565D2" w14:textId="3A67B559" w:rsidR="002D02A7" w:rsidRPr="00452FEC" w:rsidRDefault="00DD6BB3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netCore</w:t>
            </w:r>
            <w:r w:rsidR="009C6DE6"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React</w:t>
            </w:r>
          </w:p>
        </w:tc>
      </w:tr>
      <w:tr w:rsidR="002D02A7" w:rsidRPr="004E4122" w14:paraId="61E3C3F2" w14:textId="77777777" w:rsidTr="00684ADA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7210900D" w14:textId="77777777" w:rsidR="002D02A7" w:rsidRPr="00452FEC" w:rsidRDefault="002D02A7" w:rsidP="00684ADA">
            <w:pPr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007349D3" w14:textId="02AC1D87" w:rsidR="002D02A7" w:rsidRPr="00452FEC" w:rsidRDefault="00DD6BB3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Visual</w:t>
            </w:r>
            <w:r w:rsidR="009C6DE6" w:rsidRPr="00452FEC">
              <w:rPr>
                <w:rFonts w:ascii="Tahoma" w:hAnsi="Tahoma" w:cs="Tahoma"/>
                <w:sz w:val="20"/>
              </w:rPr>
              <w:t xml:space="preserve"> Studio</w:t>
            </w:r>
            <w:r w:rsidR="00684ADA"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Visual Studio Code</w:t>
            </w:r>
            <w:r w:rsidR="00684ADA"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MSSQL Management, Rider, DataGrip, GitKraken, Youtrack</w:t>
            </w:r>
          </w:p>
        </w:tc>
      </w:tr>
      <w:tr w:rsidR="002D02A7" w:rsidRPr="004E4122" w14:paraId="514CCFB3" w14:textId="77777777" w:rsidTr="00684ADA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79E0FFC4" w14:textId="77777777" w:rsidR="002D02A7" w:rsidRPr="00452FEC" w:rsidRDefault="002D02A7" w:rsidP="00684ADA">
            <w:pPr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lastRenderedPageBreak/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47C0FA3D" w14:textId="4D00DBDF" w:rsidR="002D02A7" w:rsidRPr="00452FEC" w:rsidRDefault="00DD6BB3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On-premise, MSSQL</w:t>
            </w:r>
          </w:p>
        </w:tc>
      </w:tr>
      <w:tr w:rsidR="002D02A7" w:rsidRPr="004E4122" w14:paraId="51FC0ACA" w14:textId="77777777" w:rsidTr="00684ADA">
        <w:trPr>
          <w:trHeight w:val="34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AC8E231" w14:textId="77777777" w:rsidR="002D02A7" w:rsidRPr="00452FEC" w:rsidRDefault="002D02A7" w:rsidP="00684ADA">
            <w:pPr>
              <w:rPr>
                <w:rFonts w:ascii="Tahoma" w:hAnsi="Tahoma" w:cs="Tahoma"/>
                <w:sz w:val="20"/>
              </w:rPr>
            </w:pPr>
            <w:r w:rsidRPr="00452FEC">
              <w:rPr>
                <w:rFonts w:ascii="Tahoma" w:hAnsi="Tahoma" w:cs="Tahoma"/>
                <w:sz w:val="2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79A354F" w14:textId="68C83C4B" w:rsidR="002D02A7" w:rsidRPr="00452FEC" w:rsidRDefault="00DD6BB3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netCore v6, React, SQL, Elasticsearch, Redis</w:t>
            </w:r>
          </w:p>
        </w:tc>
      </w:tr>
    </w:tbl>
    <w:p w14:paraId="19F0DFF6" w14:textId="1D76AE69" w:rsidR="00684ADA" w:rsidRDefault="00684ADA" w:rsidP="00684ADA">
      <w:pPr>
        <w:jc w:val="both"/>
        <w:rPr>
          <w:rFonts w:ascii="Tahoma" w:hAnsi="Tahoma" w:cs="Tahoma"/>
          <w:b/>
          <w:sz w:val="20"/>
          <w:u w:val="single"/>
        </w:rPr>
      </w:pPr>
    </w:p>
    <w:p w14:paraId="6D0DA492" w14:textId="77777777" w:rsidR="00684ADA" w:rsidRPr="00684ADA" w:rsidRDefault="00684ADA" w:rsidP="00684ADA">
      <w:pPr>
        <w:jc w:val="both"/>
        <w:rPr>
          <w:rFonts w:ascii="Tahoma" w:hAnsi="Tahoma" w:cs="Tahoma"/>
          <w:b/>
          <w:sz w:val="21"/>
        </w:rPr>
      </w:pPr>
    </w:p>
    <w:p w14:paraId="36A01D8D" w14:textId="21D3CA5A" w:rsidR="00684ADA" w:rsidRDefault="00DD6BB3" w:rsidP="00684ADA">
      <w:pPr>
        <w:jc w:val="both"/>
        <w:rPr>
          <w:rFonts w:ascii="Tahoma" w:hAnsi="Tahoma" w:cs="Tahoma"/>
          <w:b/>
          <w:sz w:val="21"/>
        </w:rPr>
      </w:pPr>
      <w:r>
        <w:rPr>
          <w:rFonts w:ascii="Tahoma" w:hAnsi="Tahoma" w:cs="Tahoma"/>
          <w:b/>
          <w:sz w:val="21"/>
        </w:rPr>
        <w:t>FiinGate</w:t>
      </w:r>
      <w:r w:rsidR="00684ADA" w:rsidRPr="00684ADA">
        <w:rPr>
          <w:rFonts w:ascii="Tahoma" w:hAnsi="Tahoma" w:cs="Tahoma"/>
          <w:b/>
          <w:sz w:val="21"/>
        </w:rPr>
        <w:t xml:space="preserve"> </w:t>
      </w:r>
      <w:r w:rsidR="00684ADA" w:rsidRPr="00573820">
        <w:rPr>
          <w:rFonts w:ascii="Tahoma" w:hAnsi="Tahoma" w:cs="Tahoma"/>
          <w:b/>
          <w:sz w:val="21"/>
        </w:rPr>
        <w:t>(</w:t>
      </w:r>
      <w:r w:rsidR="00684ADA">
        <w:rPr>
          <w:rFonts w:ascii="Tahoma" w:hAnsi="Tahoma" w:cs="Tahoma"/>
          <w:b/>
          <w:sz w:val="21"/>
          <w:lang w:val="vi-VN"/>
        </w:rPr>
        <w:t>1</w:t>
      </w:r>
      <w:r>
        <w:rPr>
          <w:rFonts w:ascii="Tahoma" w:hAnsi="Tahoma" w:cs="Tahoma"/>
          <w:b/>
          <w:sz w:val="21"/>
        </w:rPr>
        <w:t>1</w:t>
      </w:r>
      <w:r w:rsidR="00684ADA" w:rsidRPr="00573820">
        <w:rPr>
          <w:rFonts w:ascii="Tahoma" w:hAnsi="Tahoma" w:cs="Tahoma"/>
          <w:b/>
          <w:sz w:val="21"/>
        </w:rPr>
        <w:t>/20</w:t>
      </w:r>
      <w:r>
        <w:rPr>
          <w:rFonts w:ascii="Tahoma" w:hAnsi="Tahoma" w:cs="Tahoma"/>
          <w:b/>
          <w:sz w:val="21"/>
        </w:rPr>
        <w:t>22</w:t>
      </w:r>
      <w:r w:rsidR="00684ADA" w:rsidRPr="00573820">
        <w:rPr>
          <w:rFonts w:ascii="Tahoma" w:hAnsi="Tahoma" w:cs="Tahoma"/>
          <w:b/>
          <w:sz w:val="21"/>
        </w:rPr>
        <w:t xml:space="preserve">– </w:t>
      </w:r>
      <w:r>
        <w:rPr>
          <w:rFonts w:ascii="Tahoma" w:hAnsi="Tahoma" w:cs="Tahoma"/>
          <w:b/>
          <w:sz w:val="21"/>
        </w:rPr>
        <w:t>3</w:t>
      </w:r>
      <w:r w:rsidR="00684ADA" w:rsidRPr="00573820">
        <w:rPr>
          <w:rFonts w:ascii="Tahoma" w:hAnsi="Tahoma" w:cs="Tahoma"/>
          <w:b/>
          <w:sz w:val="21"/>
        </w:rPr>
        <w:t>/20</w:t>
      </w:r>
      <w:r>
        <w:rPr>
          <w:rFonts w:ascii="Tahoma" w:hAnsi="Tahoma" w:cs="Tahoma"/>
          <w:b/>
          <w:sz w:val="21"/>
        </w:rPr>
        <w:t>23</w:t>
      </w:r>
      <w:r w:rsidR="00684ADA" w:rsidRPr="00573820">
        <w:rPr>
          <w:rFonts w:ascii="Tahoma" w:hAnsi="Tahoma" w:cs="Tahoma"/>
          <w:b/>
          <w:sz w:val="21"/>
        </w:rPr>
        <w:t>)</w:t>
      </w:r>
    </w:p>
    <w:p w14:paraId="379A711B" w14:textId="77777777" w:rsidR="00684ADA" w:rsidRPr="00573820" w:rsidRDefault="00684ADA" w:rsidP="00684ADA">
      <w:pPr>
        <w:jc w:val="both"/>
        <w:rPr>
          <w:rFonts w:ascii="Tahoma" w:hAnsi="Tahoma" w:cs="Tahoma"/>
          <w:b/>
          <w:sz w:val="21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684ADA" w:rsidRPr="00573820" w14:paraId="7A230C9C" w14:textId="77777777" w:rsidTr="00684ADA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F1EC34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DFF6719" w14:textId="273DE6C3" w:rsidR="00684ADA" w:rsidRPr="00DD6BB3" w:rsidRDefault="00DD6BB3" w:rsidP="00684ADA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DD6BB3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FiinGate is an all-in-one platform that offers business information, financial analytics, risk management tools, data, workflows, and analytics to help users make informed decisions, manage risks, and gain a competitive advantage. It is an essential tool for investors, analysts, and researchers seeking to understand markets, industries, and companies to achieve their goals.</w:t>
            </w:r>
          </w:p>
        </w:tc>
      </w:tr>
      <w:tr w:rsidR="00684ADA" w:rsidRPr="00573820" w14:paraId="4C4E507E" w14:textId="77777777" w:rsidTr="00684ADA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DA7B77B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636B870" w14:textId="16F0615E" w:rsidR="00684ADA" w:rsidRPr="00DD6BB3" w:rsidRDefault="00DD6BB3" w:rsidP="00684AD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</w:p>
        </w:tc>
      </w:tr>
      <w:tr w:rsidR="00684ADA" w:rsidRPr="00573820" w14:paraId="3A78567C" w14:textId="77777777" w:rsidTr="00684ADA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72C744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5535F36" w14:textId="7DD6AA96" w:rsidR="00684ADA" w:rsidRPr="00684ADA" w:rsidRDefault="00DD6BB3" w:rsidP="00684ADA">
            <w:pPr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BackEnd</w:t>
            </w:r>
            <w:r w:rsidRPr="00452FEC">
              <w:rPr>
                <w:rFonts w:ascii="Tahoma" w:hAnsi="Tahoma" w:cs="Tahoma"/>
                <w:sz w:val="20"/>
              </w:rPr>
              <w:t xml:space="preserve"> Developer</w:t>
            </w:r>
          </w:p>
        </w:tc>
      </w:tr>
      <w:tr w:rsidR="00684ADA" w:rsidRPr="00573820" w14:paraId="66B498C7" w14:textId="77777777" w:rsidTr="00684ADA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9AB1E8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AA7E97A" w14:textId="4529E4E5" w:rsidR="00684ADA" w:rsidRPr="00684ADA" w:rsidRDefault="00DD6BB3" w:rsidP="00684AD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netCore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React</w:t>
            </w:r>
          </w:p>
        </w:tc>
      </w:tr>
      <w:tr w:rsidR="00684ADA" w:rsidRPr="00573820" w14:paraId="2C9239E4" w14:textId="77777777" w:rsidTr="00684ADA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55F19F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2326BF" w14:textId="12E54256" w:rsidR="00684ADA" w:rsidRPr="00573820" w:rsidRDefault="00DD6BB3" w:rsidP="00684A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Visual</w:t>
            </w:r>
            <w:r w:rsidRPr="00452FEC">
              <w:rPr>
                <w:rFonts w:ascii="Tahoma" w:hAnsi="Tahoma" w:cs="Tahoma"/>
                <w:sz w:val="20"/>
              </w:rPr>
              <w:t xml:space="preserve"> Studio, </w:t>
            </w:r>
            <w:r>
              <w:rPr>
                <w:rFonts w:ascii="Tahoma" w:hAnsi="Tahoma" w:cs="Tahoma"/>
                <w:sz w:val="20"/>
              </w:rPr>
              <w:t>Visual Studio Code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MSSQL Management, Rider, DataGrip, GitKraken, Youtrack</w:t>
            </w:r>
          </w:p>
        </w:tc>
      </w:tr>
      <w:tr w:rsidR="00684ADA" w:rsidRPr="00573820" w14:paraId="1E6C2BA5" w14:textId="77777777" w:rsidTr="00684ADA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0C3A4C4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94AADF" w14:textId="573EF919" w:rsidR="00684ADA" w:rsidRPr="00563843" w:rsidRDefault="00DD6BB3" w:rsidP="00684A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On-premise, MSSQL</w:t>
            </w:r>
          </w:p>
        </w:tc>
      </w:tr>
      <w:tr w:rsidR="00684ADA" w:rsidRPr="00573820" w14:paraId="5B0B3494" w14:textId="77777777" w:rsidTr="00684ADA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D316E8" w14:textId="77777777" w:rsidR="00684ADA" w:rsidRPr="00573820" w:rsidRDefault="00684ADA" w:rsidP="00684ADA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B22A470" w14:textId="782AAD72" w:rsidR="00684ADA" w:rsidRPr="00684ADA" w:rsidRDefault="00DD6BB3" w:rsidP="00684AD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netCore v6, React, SQL, Elasticsearch, Redis</w:t>
            </w:r>
            <w:r w:rsidR="00684ADA">
              <w:rPr>
                <w:rFonts w:ascii="Tahoma" w:eastAsia="Tahoma" w:hAnsi="Tahoma" w:cs="Tahoma"/>
                <w:sz w:val="20"/>
                <w:szCs w:val="20"/>
                <w:lang w:val="vi-VN"/>
              </w:rPr>
              <w:t>, EventBus</w:t>
            </w:r>
          </w:p>
        </w:tc>
      </w:tr>
    </w:tbl>
    <w:p w14:paraId="42C264C1" w14:textId="77777777" w:rsidR="00684ADA" w:rsidRDefault="00684ADA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69A0D426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4FA3972E" w14:textId="5C1EBD43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316E26">
        <w:rPr>
          <w:rFonts w:ascii="Tahoma" w:hAnsi="Tahoma" w:cs="Tahoma"/>
          <w:b/>
          <w:bCs/>
          <w:sz w:val="20"/>
          <w:u w:val="single"/>
        </w:rPr>
        <w:t>SaaS (03/2022– 6/2022)</w:t>
      </w:r>
    </w:p>
    <w:p w14:paraId="57E15736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53BA30BB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2A7A2D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EE12472" w14:textId="77777777" w:rsidR="00316E26" w:rsidRPr="00316E26" w:rsidRDefault="00316E26" w:rsidP="00316E26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The software Management software for many factories, including from</w:t>
            </w:r>
          </w:p>
          <w:p w14:paraId="4E40287E" w14:textId="77777777" w:rsidR="00316E26" w:rsidRPr="00316E26" w:rsidRDefault="00316E26" w:rsidP="00316E26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personnel management, import and export management, warehouse</w:t>
            </w:r>
          </w:p>
          <w:p w14:paraId="129E0889" w14:textId="0E5E4603" w:rsidR="00316E26" w:rsidRPr="00DD6BB3" w:rsidRDefault="00316E26" w:rsidP="00316E26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management...</w:t>
            </w:r>
          </w:p>
        </w:tc>
      </w:tr>
      <w:tr w:rsidR="00316E26" w:rsidRPr="00573820" w14:paraId="36EE8854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EC624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F8330A9" w14:textId="10E81B1A" w:rsidR="00316E26" w:rsidRPr="00DD6BB3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</w:tr>
      <w:tr w:rsidR="00316E26" w:rsidRPr="00573820" w14:paraId="23F5C53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7F0DC8C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E49E57C" w14:textId="128A25AC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FullStack</w:t>
            </w:r>
            <w:r w:rsidRPr="00452FEC">
              <w:rPr>
                <w:rFonts w:ascii="Tahoma" w:hAnsi="Tahoma" w:cs="Tahoma"/>
                <w:sz w:val="20"/>
              </w:rPr>
              <w:t xml:space="preserve"> Developer</w:t>
            </w:r>
          </w:p>
        </w:tc>
      </w:tr>
      <w:tr w:rsidR="00316E26" w:rsidRPr="00573820" w14:paraId="33B621E7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9B18C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7138A87" w14:textId="44F999B4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 w:rsidRPr="00316E26">
              <w:rPr>
                <w:rFonts w:ascii="Tahoma" w:hAnsi="Tahoma" w:cs="Tahoma"/>
                <w:sz w:val="20"/>
              </w:rPr>
              <w:t>Netcore5.0, WPF, MSSQL, Microservices.</w:t>
            </w:r>
          </w:p>
        </w:tc>
      </w:tr>
      <w:tr w:rsidR="00316E26" w:rsidRPr="00573820" w14:paraId="6C6B2550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3F71FB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04ACEF" w14:textId="74016C50" w:rsidR="00316E26" w:rsidRPr="00573820" w:rsidRDefault="00316E26" w:rsidP="003F1AAF">
            <w:pPr>
              <w:rPr>
                <w:rFonts w:ascii="Tahoma" w:hAnsi="Tahoma" w:cs="Tahoma"/>
              </w:rPr>
            </w:pPr>
            <w:r w:rsidRPr="00316E26">
              <w:rPr>
                <w:rFonts w:ascii="Tahoma" w:hAnsi="Tahoma" w:cs="Tahoma"/>
                <w:sz w:val="20"/>
              </w:rPr>
              <w:t>Visual Studio, Visual Studio Code, MSSQL Management</w:t>
            </w:r>
          </w:p>
        </w:tc>
      </w:tr>
      <w:tr w:rsidR="00316E26" w:rsidRPr="00573820" w14:paraId="453A2945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835BC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63F851" w14:textId="77777777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On-premise, MSSQL</w:t>
            </w:r>
          </w:p>
        </w:tc>
      </w:tr>
      <w:tr w:rsidR="00316E26" w:rsidRPr="00573820" w14:paraId="38906C11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34E20D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74EE412" w14:textId="68AE9F91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netCore v</w:t>
            </w:r>
            <w:r>
              <w:rPr>
                <w:rFonts w:ascii="Tahoma" w:hAnsi="Tahoma" w:cs="Tahoma"/>
                <w:sz w:val="20"/>
              </w:rPr>
              <w:t>5</w:t>
            </w:r>
          </w:p>
        </w:tc>
      </w:tr>
    </w:tbl>
    <w:p w14:paraId="0A907022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3ABEC520" w14:textId="2F00A40A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316E26">
        <w:rPr>
          <w:rFonts w:ascii="Tahoma" w:hAnsi="Tahoma" w:cs="Tahoma"/>
          <w:b/>
          <w:bCs/>
          <w:sz w:val="20"/>
          <w:u w:val="single"/>
        </w:rPr>
        <w:t>WebInput (01/2022– 04/2022)</w:t>
      </w:r>
    </w:p>
    <w:p w14:paraId="56B30E49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6B7E58E4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F4559D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8B60F8D" w14:textId="77777777" w:rsidR="00316E26" w:rsidRPr="00316E26" w:rsidRDefault="00316E26" w:rsidP="00316E26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The software manages the connection information between many</w:t>
            </w:r>
          </w:p>
          <w:p w14:paraId="7B7F868F" w14:textId="77777777" w:rsidR="00316E26" w:rsidRPr="00316E26" w:rsidRDefault="00316E26" w:rsidP="00316E26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systems together and aggregates it in the database. This involves</w:t>
            </w:r>
          </w:p>
          <w:p w14:paraId="665A2331" w14:textId="77777777" w:rsidR="00316E26" w:rsidRPr="00316E26" w:rsidRDefault="00316E26" w:rsidP="00316E26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journaling and taxes as well as the management of fees incurred over a</w:t>
            </w:r>
          </w:p>
          <w:p w14:paraId="02936460" w14:textId="2B0509C2" w:rsidR="00316E26" w:rsidRPr="00DD6BB3" w:rsidRDefault="00316E26" w:rsidP="00316E26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316E26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specified period from subsidiaries.</w:t>
            </w:r>
          </w:p>
        </w:tc>
      </w:tr>
      <w:tr w:rsidR="00316E26" w:rsidRPr="00573820" w14:paraId="15E7186A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9250E8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DAA3604" w14:textId="47ACC99F" w:rsidR="00316E26" w:rsidRPr="00DD6BB3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>5</w:t>
            </w:r>
          </w:p>
        </w:tc>
      </w:tr>
      <w:tr w:rsidR="00316E26" w:rsidRPr="00573820" w14:paraId="4755ED5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DA04FA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A1BCB5F" w14:textId="00D38BE0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316E26">
              <w:rPr>
                <w:rFonts w:ascii="Tahoma" w:hAnsi="Tahoma" w:cs="Tahoma"/>
                <w:sz w:val="20"/>
              </w:rPr>
              <w:t>Technical Leader</w:t>
            </w:r>
            <w:r>
              <w:rPr>
                <w:rFonts w:ascii="Tahoma" w:hAnsi="Tahoma" w:cs="Tahoma"/>
                <w:sz w:val="20"/>
              </w:rPr>
              <w:t>, FullStack</w:t>
            </w:r>
            <w:r w:rsidRPr="00452FEC">
              <w:rPr>
                <w:rFonts w:ascii="Tahoma" w:hAnsi="Tahoma" w:cs="Tahoma"/>
                <w:sz w:val="20"/>
              </w:rPr>
              <w:t xml:space="preserve"> Developer</w:t>
            </w:r>
          </w:p>
        </w:tc>
      </w:tr>
      <w:tr w:rsidR="00316E26" w:rsidRPr="00573820" w14:paraId="7A1AF73D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7E85FC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E6DF8C" w14:textId="77777777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netCore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React</w:t>
            </w:r>
          </w:p>
        </w:tc>
      </w:tr>
      <w:tr w:rsidR="00316E26" w:rsidRPr="00573820" w14:paraId="4A430F6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78BE94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lastRenderedPageBreak/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D803376" w14:textId="1D1B81FF" w:rsidR="00316E26" w:rsidRPr="00573820" w:rsidRDefault="00316E26" w:rsidP="003F1AAF">
            <w:pPr>
              <w:rPr>
                <w:rFonts w:ascii="Tahoma" w:hAnsi="Tahoma" w:cs="Tahoma"/>
              </w:rPr>
            </w:pPr>
            <w:r w:rsidRPr="00316E26">
              <w:rPr>
                <w:rFonts w:ascii="Tahoma" w:hAnsi="Tahoma" w:cs="Tahoma"/>
                <w:sz w:val="20"/>
              </w:rPr>
              <w:t>Visual Studio, Visual Studio Code, MSSQL Management, Jira</w:t>
            </w:r>
          </w:p>
        </w:tc>
      </w:tr>
      <w:tr w:rsidR="00316E26" w:rsidRPr="00573820" w14:paraId="0EBFB15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9B2E4F2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05DB6D" w14:textId="018AE5EF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Azure Devops</w:t>
            </w:r>
            <w:r>
              <w:rPr>
                <w:rFonts w:ascii="Tahoma" w:hAnsi="Tahoma" w:cs="Tahoma"/>
                <w:sz w:val="20"/>
              </w:rPr>
              <w:t>, MSSQL</w:t>
            </w:r>
          </w:p>
        </w:tc>
      </w:tr>
      <w:tr w:rsidR="00316E26" w:rsidRPr="00573820" w14:paraId="61D8A04D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0296FD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D675FF2" w14:textId="00C9E7E8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netCore v6, React, SQL, Redis</w:t>
            </w: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, EventBus</w:t>
            </w:r>
          </w:p>
        </w:tc>
      </w:tr>
    </w:tbl>
    <w:p w14:paraId="030B3037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74484626" w14:textId="14F10599" w:rsidR="00316E26" w:rsidRDefault="00316E26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  <w:r w:rsidRPr="00316E26">
        <w:rPr>
          <w:rFonts w:ascii="Tahoma" w:hAnsi="Tahoma" w:cs="Tahoma"/>
          <w:b/>
          <w:bCs/>
          <w:sz w:val="20"/>
          <w:u w:val="single"/>
        </w:rPr>
        <w:t>Warranty management (10/2021– 12/2021)</w:t>
      </w:r>
    </w:p>
    <w:p w14:paraId="0BF9868B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7222A337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A62EA0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B94897" w14:textId="7EAB446E" w:rsidR="00316E26" w:rsidRPr="00DD6BB3" w:rsidRDefault="00316E26" w:rsidP="003F1AAF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</w:p>
        </w:tc>
      </w:tr>
      <w:tr w:rsidR="00316E26" w:rsidRPr="00573820" w14:paraId="27C48A5E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DC776E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5DE99F0" w14:textId="6DFB5616" w:rsidR="00316E26" w:rsidRPr="00DD6BB3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30</w:t>
            </w:r>
          </w:p>
        </w:tc>
      </w:tr>
      <w:tr w:rsidR="00316E26" w:rsidRPr="00573820" w14:paraId="3811A41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FD0D7E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BFB7058" w14:textId="63ACE7C3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FullStack</w:t>
            </w:r>
            <w:r w:rsidRPr="00452FEC">
              <w:rPr>
                <w:rFonts w:ascii="Tahoma" w:hAnsi="Tahoma" w:cs="Tahoma"/>
                <w:sz w:val="20"/>
              </w:rPr>
              <w:t xml:space="preserve"> Developer</w:t>
            </w:r>
          </w:p>
        </w:tc>
      </w:tr>
      <w:tr w:rsidR="00316E26" w:rsidRPr="00573820" w14:paraId="64D9B9D7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7D0716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29A4F1C" w14:textId="77777777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netCore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React</w:t>
            </w:r>
          </w:p>
        </w:tc>
      </w:tr>
      <w:tr w:rsidR="00316E26" w:rsidRPr="00573820" w14:paraId="1B8FB0AC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BB50B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01332C7" w14:textId="511BE45A" w:rsidR="00316E26" w:rsidRPr="00573820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Visual</w:t>
            </w:r>
            <w:r w:rsidRPr="00452FEC">
              <w:rPr>
                <w:rFonts w:ascii="Tahoma" w:hAnsi="Tahoma" w:cs="Tahoma"/>
                <w:sz w:val="20"/>
              </w:rPr>
              <w:t xml:space="preserve"> Studio, </w:t>
            </w:r>
            <w:r>
              <w:rPr>
                <w:rFonts w:ascii="Tahoma" w:hAnsi="Tahoma" w:cs="Tahoma"/>
                <w:sz w:val="20"/>
              </w:rPr>
              <w:t>Visual Studio Code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MSSQL Management, Rider, DataGrip, GitKraken</w:t>
            </w:r>
          </w:p>
        </w:tc>
      </w:tr>
      <w:tr w:rsidR="00316E26" w:rsidRPr="00573820" w14:paraId="644054F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27968A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B1F63D" w14:textId="77777777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On-premise, MSSQL</w:t>
            </w:r>
          </w:p>
        </w:tc>
      </w:tr>
      <w:tr w:rsidR="00316E26" w:rsidRPr="00573820" w14:paraId="3149948B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30809D5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6DE727" w14:textId="5F61DFE1" w:rsidR="00316E26" w:rsidRPr="00316E26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netCore v6, React, SQL, Redis</w:t>
            </w: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 xml:space="preserve">, </w:t>
            </w:r>
            <w:r>
              <w:rPr>
                <w:rFonts w:ascii="Tahoma" w:eastAsia="Tahoma" w:hAnsi="Tahoma" w:cs="Tahoma"/>
                <w:sz w:val="20"/>
                <w:szCs w:val="20"/>
              </w:rPr>
              <w:t>RabbitMQ</w:t>
            </w:r>
          </w:p>
        </w:tc>
      </w:tr>
    </w:tbl>
    <w:p w14:paraId="1ABEF252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61D92EF5" w14:textId="7AC08064" w:rsidR="00103549" w:rsidRDefault="00103549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103549">
        <w:rPr>
          <w:rFonts w:ascii="Tahoma" w:hAnsi="Tahoma" w:cs="Tahoma"/>
          <w:b/>
          <w:bCs/>
          <w:sz w:val="20"/>
          <w:u w:val="single"/>
        </w:rPr>
        <w:t>Stock Control (01/2021– 9/2021)</w:t>
      </w:r>
    </w:p>
    <w:p w14:paraId="5B3D75BA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1C80C388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1762BFD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D825842" w14:textId="32BCF0DC" w:rsidR="00316E26" w:rsidRPr="00DD6BB3" w:rsidRDefault="00103549" w:rsidP="003F1AAF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103549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Convert Stock Control from Oracle ERP to use netcore3.1 and angular</w:t>
            </w:r>
          </w:p>
        </w:tc>
      </w:tr>
      <w:tr w:rsidR="00316E26" w:rsidRPr="00573820" w14:paraId="758C65C9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2D9ECE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D634CF6" w14:textId="143B430B" w:rsidR="00316E26" w:rsidRPr="00DD6BB3" w:rsidRDefault="0010354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60</w:t>
            </w:r>
          </w:p>
        </w:tc>
      </w:tr>
      <w:tr w:rsidR="00316E26" w:rsidRPr="00573820" w14:paraId="0588F5ED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29C9DB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C319760" w14:textId="0A292E09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316E26" w:rsidRPr="00573820" w14:paraId="5CC55EBA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24F337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376B9DE" w14:textId="20BB70E8" w:rsidR="00316E26" w:rsidRPr="00684ADA" w:rsidRDefault="00AE1E7B" w:rsidP="003F1AAF">
            <w:pPr>
              <w:rPr>
                <w:rFonts w:ascii="Tahoma" w:hAnsi="Tahoma" w:cs="Tahoma"/>
                <w:lang w:val="vi-VN"/>
              </w:rPr>
            </w:pPr>
            <w:r w:rsidRPr="00AE1E7B">
              <w:rPr>
                <w:rFonts w:ascii="Tahoma" w:hAnsi="Tahoma" w:cs="Tahoma"/>
                <w:sz w:val="20"/>
              </w:rPr>
              <w:t>netCore, Oracle SQL, Oracle ERP, netcore 3.1, angular</w:t>
            </w:r>
          </w:p>
        </w:tc>
      </w:tr>
      <w:tr w:rsidR="00316E26" w:rsidRPr="00573820" w14:paraId="69FF837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CFE0B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3EB6E9E" w14:textId="61E7A564" w:rsidR="00316E26" w:rsidRPr="00573820" w:rsidRDefault="00AE1E7B" w:rsidP="003F1AAF">
            <w:pPr>
              <w:rPr>
                <w:rFonts w:ascii="Tahoma" w:hAnsi="Tahoma" w:cs="Tahoma"/>
              </w:rPr>
            </w:pPr>
            <w:r w:rsidRPr="00AE1E7B">
              <w:rPr>
                <w:rFonts w:ascii="Tahoma" w:hAnsi="Tahoma" w:cs="Tahoma"/>
                <w:sz w:val="20"/>
              </w:rPr>
              <w:t>Visual Studio, Visual Studio Code, MSSQL Management, DBeaver</w:t>
            </w:r>
          </w:p>
        </w:tc>
      </w:tr>
      <w:tr w:rsidR="00316E26" w:rsidRPr="00573820" w14:paraId="2907569F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A62F41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13B3FB2" w14:textId="276DF516" w:rsidR="00316E26" w:rsidRPr="00563843" w:rsidRDefault="00AE1E7B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Azure Devops</w:t>
            </w:r>
            <w:r w:rsidR="00316E26">
              <w:rPr>
                <w:rFonts w:ascii="Tahoma" w:hAnsi="Tahoma" w:cs="Tahoma"/>
                <w:sz w:val="20"/>
              </w:rPr>
              <w:t>, MSSQL</w:t>
            </w:r>
          </w:p>
        </w:tc>
      </w:tr>
      <w:tr w:rsidR="00316E26" w:rsidRPr="00573820" w14:paraId="2FF32006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992EC2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47963B7" w14:textId="278FC219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 xml:space="preserve">netCore v6, </w:t>
            </w:r>
            <w:r w:rsidR="00AE1E7B">
              <w:rPr>
                <w:rFonts w:ascii="Tahoma" w:hAnsi="Tahoma" w:cs="Tahoma"/>
                <w:sz w:val="20"/>
              </w:rPr>
              <w:t>Angular</w:t>
            </w:r>
            <w:r>
              <w:rPr>
                <w:rFonts w:ascii="Tahoma" w:hAnsi="Tahoma" w:cs="Tahoma"/>
                <w:sz w:val="20"/>
              </w:rPr>
              <w:t>, SQL, Redis</w:t>
            </w: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, EventBus</w:t>
            </w:r>
          </w:p>
        </w:tc>
      </w:tr>
    </w:tbl>
    <w:p w14:paraId="52083F6D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572905B8" w14:textId="315B9E4F" w:rsidR="002B666D" w:rsidRDefault="002B666D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2B666D">
        <w:rPr>
          <w:rFonts w:ascii="Tahoma" w:hAnsi="Tahoma" w:cs="Tahoma"/>
          <w:b/>
          <w:bCs/>
          <w:sz w:val="20"/>
          <w:u w:val="single"/>
        </w:rPr>
        <w:t>Sales and Distribution (01/2020 – 6/2020)</w:t>
      </w:r>
    </w:p>
    <w:p w14:paraId="26DCFEEC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62016169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19592C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473E625" w14:textId="77777777" w:rsidR="002B666D" w:rsidRPr="002B666D" w:rsidRDefault="002B666D" w:rsidP="002B666D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2B666D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Convert Sales and Distribution from Oracle ERP to use netcore3.1 and</w:t>
            </w:r>
          </w:p>
          <w:p w14:paraId="022BB668" w14:textId="7D1546BE" w:rsidR="00316E26" w:rsidRPr="00DD6BB3" w:rsidRDefault="002B666D" w:rsidP="002B666D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2B666D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A</w:t>
            </w:r>
            <w:r w:rsidRPr="002B666D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ngular</w:t>
            </w:r>
            <w: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16E26" w:rsidRPr="00573820" w14:paraId="0E77D860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02EABC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CF42D3B" w14:textId="479235D1" w:rsidR="00316E26" w:rsidRPr="00DD6BB3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  <w:r w:rsidR="002B666D">
              <w:rPr>
                <w:rFonts w:ascii="Tahoma" w:hAnsi="Tahoma" w:cs="Tahoma"/>
                <w:sz w:val="20"/>
              </w:rPr>
              <w:t>0</w:t>
            </w:r>
          </w:p>
        </w:tc>
      </w:tr>
      <w:tr w:rsidR="00316E26" w:rsidRPr="00573820" w14:paraId="11B577EE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B4873C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6B4D0A6" w14:textId="18A5C03A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316E26" w:rsidRPr="00573820" w14:paraId="0847023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C6901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192D01E" w14:textId="2FDCF7C4" w:rsidR="00316E26" w:rsidRPr="00684ADA" w:rsidRDefault="00B10001" w:rsidP="003F1AAF">
            <w:pPr>
              <w:rPr>
                <w:rFonts w:ascii="Tahoma" w:hAnsi="Tahoma" w:cs="Tahoma"/>
                <w:lang w:val="vi-VN"/>
              </w:rPr>
            </w:pPr>
            <w:r w:rsidRPr="00B10001">
              <w:rPr>
                <w:rFonts w:ascii="Tahoma" w:hAnsi="Tahoma" w:cs="Tahoma"/>
                <w:sz w:val="20"/>
              </w:rPr>
              <w:t>netCore, Oracle SQL, Oracle ERP, netcore 3.1, angular</w:t>
            </w:r>
          </w:p>
        </w:tc>
      </w:tr>
      <w:tr w:rsidR="00316E26" w:rsidRPr="00573820" w14:paraId="7684F43B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72CC05D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ADC7517" w14:textId="40ECB447" w:rsidR="00316E26" w:rsidRPr="00573820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Visual</w:t>
            </w:r>
            <w:r w:rsidRPr="00452FEC">
              <w:rPr>
                <w:rFonts w:ascii="Tahoma" w:hAnsi="Tahoma" w:cs="Tahoma"/>
                <w:sz w:val="20"/>
              </w:rPr>
              <w:t xml:space="preserve"> Studio, </w:t>
            </w:r>
            <w:r>
              <w:rPr>
                <w:rFonts w:ascii="Tahoma" w:hAnsi="Tahoma" w:cs="Tahoma"/>
                <w:sz w:val="20"/>
              </w:rPr>
              <w:t>Visual Studio Code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MSSQL Management, GitKraken</w:t>
            </w:r>
          </w:p>
        </w:tc>
      </w:tr>
      <w:tr w:rsidR="00316E26" w:rsidRPr="00573820" w14:paraId="159C6717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9A6575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F33143D" w14:textId="058CBD9A" w:rsidR="00316E26" w:rsidRPr="00563843" w:rsidRDefault="00B10001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Azure Devops</w:t>
            </w:r>
            <w:r w:rsidR="00316E26">
              <w:rPr>
                <w:rFonts w:ascii="Tahoma" w:hAnsi="Tahoma" w:cs="Tahoma"/>
                <w:sz w:val="20"/>
              </w:rPr>
              <w:t>, MSSQL</w:t>
            </w:r>
          </w:p>
        </w:tc>
      </w:tr>
      <w:tr w:rsidR="00316E26" w:rsidRPr="00573820" w14:paraId="1C5999F9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2BABA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651EC1" w14:textId="636E6D01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 xml:space="preserve">netCore v6, </w:t>
            </w:r>
            <w:r w:rsidR="00B10001" w:rsidRPr="00B10001">
              <w:rPr>
                <w:rFonts w:ascii="Tahoma" w:hAnsi="Tahoma" w:cs="Tahoma"/>
                <w:sz w:val="20"/>
              </w:rPr>
              <w:t>angular</w:t>
            </w:r>
            <w:r>
              <w:rPr>
                <w:rFonts w:ascii="Tahoma" w:hAnsi="Tahoma" w:cs="Tahoma"/>
                <w:sz w:val="20"/>
              </w:rPr>
              <w:t>, SQL, Redis</w:t>
            </w: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, EventBus</w:t>
            </w:r>
          </w:p>
        </w:tc>
      </w:tr>
    </w:tbl>
    <w:p w14:paraId="4E22A15F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04D506B5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76AD8E58" w14:textId="77777777" w:rsidR="00D56FBB" w:rsidRDefault="00D56FBB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</w:p>
    <w:p w14:paraId="14E904BD" w14:textId="77777777" w:rsidR="00D56FBB" w:rsidRDefault="00D56FBB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</w:p>
    <w:p w14:paraId="4CD3F9B1" w14:textId="7B3AAC18" w:rsidR="00D56FBB" w:rsidRDefault="00D56FBB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  <w:r w:rsidRPr="00D56FBB">
        <w:rPr>
          <w:rFonts w:ascii="Tahoma" w:hAnsi="Tahoma" w:cs="Tahoma"/>
          <w:b/>
          <w:bCs/>
          <w:sz w:val="20"/>
          <w:u w:val="single"/>
        </w:rPr>
        <w:t>Purchasing Management (01/2020 – 6/2020)</w:t>
      </w:r>
    </w:p>
    <w:p w14:paraId="01F5BDAA" w14:textId="77777777" w:rsidR="00D56FBB" w:rsidRDefault="00D56FBB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68425965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E9AEE0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1ECAC90" w14:textId="77777777" w:rsidR="00D56FBB" w:rsidRPr="00D56FBB" w:rsidRDefault="00D56FBB" w:rsidP="00D56FBB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D56FBB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Convert Purchasing Manager from Oracle ERP to use netcore3.1</w:t>
            </w:r>
          </w:p>
          <w:p w14:paraId="08A976E1" w14:textId="7FA4FE14" w:rsidR="00316E26" w:rsidRPr="00DD6BB3" w:rsidRDefault="00D56FBB" w:rsidP="00D56FBB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D56FBB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and angular</w:t>
            </w:r>
          </w:p>
        </w:tc>
      </w:tr>
      <w:tr w:rsidR="00316E26" w:rsidRPr="00573820" w14:paraId="5D644D78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46C78B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05FFC70" w14:textId="1ABE8592" w:rsidR="00316E26" w:rsidRPr="00DD6BB3" w:rsidRDefault="007C4485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60</w:t>
            </w:r>
          </w:p>
        </w:tc>
      </w:tr>
      <w:tr w:rsidR="00316E26" w:rsidRPr="00573820" w14:paraId="6CDDFFFA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FCED4D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2894B6" w14:textId="7AE1AC6B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316E26" w:rsidRPr="00573820" w14:paraId="01064339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B20F4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9021C59" w14:textId="700DDF6C" w:rsidR="00316E26" w:rsidRPr="00684ADA" w:rsidRDefault="001377F3" w:rsidP="003F1AAF">
            <w:pPr>
              <w:rPr>
                <w:rFonts w:ascii="Tahoma" w:hAnsi="Tahoma" w:cs="Tahoma"/>
                <w:lang w:val="vi-VN"/>
              </w:rPr>
            </w:pPr>
            <w:r w:rsidRPr="001377F3">
              <w:rPr>
                <w:rFonts w:ascii="Tahoma" w:hAnsi="Tahoma" w:cs="Tahoma"/>
                <w:sz w:val="20"/>
              </w:rPr>
              <w:t>netCore, Oracle SQL, Oracle ERP, netcore 3.1, angular</w:t>
            </w:r>
          </w:p>
        </w:tc>
      </w:tr>
      <w:tr w:rsidR="00316E26" w:rsidRPr="00573820" w14:paraId="114F206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4DA0B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1BA9D6" w14:textId="05203471" w:rsidR="00316E26" w:rsidRPr="00573820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Visual</w:t>
            </w:r>
            <w:r w:rsidRPr="00452FEC">
              <w:rPr>
                <w:rFonts w:ascii="Tahoma" w:hAnsi="Tahoma" w:cs="Tahoma"/>
                <w:sz w:val="20"/>
              </w:rPr>
              <w:t xml:space="preserve"> Studio, </w:t>
            </w:r>
            <w:r>
              <w:rPr>
                <w:rFonts w:ascii="Tahoma" w:hAnsi="Tahoma" w:cs="Tahoma"/>
                <w:sz w:val="20"/>
              </w:rPr>
              <w:t>Visual Studio Code</w:t>
            </w:r>
            <w:r w:rsidRPr="00452FEC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 xml:space="preserve">MSSQL Management, GitKraken, </w:t>
            </w:r>
            <w:r w:rsidR="009A5B47">
              <w:rPr>
                <w:rFonts w:ascii="Tahoma" w:hAnsi="Tahoma" w:cs="Tahoma"/>
                <w:sz w:val="20"/>
              </w:rPr>
              <w:t>Jira</w:t>
            </w:r>
          </w:p>
        </w:tc>
      </w:tr>
      <w:tr w:rsidR="00316E26" w:rsidRPr="00573820" w14:paraId="41CFC422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39AE8F6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8E7DB2B" w14:textId="77777777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On-premise, MSSQL</w:t>
            </w:r>
          </w:p>
        </w:tc>
      </w:tr>
      <w:tr w:rsidR="00316E26" w:rsidRPr="00573820" w14:paraId="4255537B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AA41914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462EE1A" w14:textId="7D3D73C8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 xml:space="preserve">netCore v6, </w:t>
            </w:r>
            <w:r w:rsidR="009A5B47">
              <w:rPr>
                <w:rFonts w:ascii="Tahoma" w:hAnsi="Tahoma" w:cs="Tahoma"/>
                <w:sz w:val="20"/>
              </w:rPr>
              <w:t>Angular</w:t>
            </w:r>
            <w:r>
              <w:rPr>
                <w:rFonts w:ascii="Tahoma" w:hAnsi="Tahoma" w:cs="Tahoma"/>
                <w:sz w:val="20"/>
              </w:rPr>
              <w:t>, SQL, Redis</w:t>
            </w: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, EventBus</w:t>
            </w:r>
          </w:p>
        </w:tc>
      </w:tr>
    </w:tbl>
    <w:p w14:paraId="6AA09C59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159364E5" w14:textId="02D6DF34" w:rsidR="001D44E8" w:rsidRDefault="001D44E8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1D44E8">
        <w:rPr>
          <w:rFonts w:ascii="Tahoma" w:hAnsi="Tahoma" w:cs="Tahoma"/>
          <w:b/>
          <w:bCs/>
          <w:sz w:val="20"/>
          <w:u w:val="single"/>
        </w:rPr>
        <w:t>ERP Connections(01/2019 – 12/2019)</w:t>
      </w:r>
    </w:p>
    <w:p w14:paraId="3BC58FBE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42359FEF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080A9E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538158B" w14:textId="77777777" w:rsidR="001D44E8" w:rsidRPr="001D44E8" w:rsidRDefault="001D44E8" w:rsidP="001D44E8">
            <w:pPr>
              <w:rPr>
                <w:rFonts w:ascii="Tahoma" w:hAnsi="Tahoma" w:cs="Tahoma"/>
                <w:color w:val="222222"/>
                <w:sz w:val="20"/>
                <w:szCs w:val="20"/>
              </w:rPr>
            </w:pPr>
            <w:r w:rsidRPr="001D44E8">
              <w:rPr>
                <w:rFonts w:ascii="Tahoma" w:hAnsi="Tahoma" w:cs="Tahoma"/>
                <w:color w:val="222222"/>
                <w:sz w:val="20"/>
                <w:szCs w:val="20"/>
              </w:rPr>
              <w:t>Create connection from Oracle ERP to other websites such as e-</w:t>
            </w:r>
          </w:p>
          <w:p w14:paraId="158C4B68" w14:textId="039F78B3" w:rsidR="00316E26" w:rsidRPr="00DD6BB3" w:rsidRDefault="001D44E8" w:rsidP="001D44E8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1D44E8">
              <w:rPr>
                <w:rFonts w:ascii="Tahoma" w:hAnsi="Tahoma" w:cs="Tahoma"/>
                <w:color w:val="222222"/>
                <w:sz w:val="20"/>
                <w:szCs w:val="20"/>
              </w:rPr>
              <w:t>invoices, digital signatures...</w:t>
            </w:r>
          </w:p>
        </w:tc>
      </w:tr>
      <w:tr w:rsidR="00316E26" w:rsidRPr="00573820" w14:paraId="6C4574F6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E4574C9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99DF824" w14:textId="31A02E1E" w:rsidR="00316E26" w:rsidRPr="00DD6BB3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</w:tr>
      <w:tr w:rsidR="00316E26" w:rsidRPr="00573820" w14:paraId="71AD075E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FA4F32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12289E" w14:textId="691613AE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316E26" w:rsidRPr="00573820" w14:paraId="53732A5F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600966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971E53" w14:textId="08D7CAE3" w:rsidR="00316E26" w:rsidRPr="00684ADA" w:rsidRDefault="001D44E8" w:rsidP="003F1AAF">
            <w:pPr>
              <w:rPr>
                <w:rFonts w:ascii="Tahoma" w:hAnsi="Tahoma" w:cs="Tahoma"/>
                <w:lang w:val="vi-VN"/>
              </w:rPr>
            </w:pPr>
            <w:r w:rsidRPr="001D44E8">
              <w:rPr>
                <w:rFonts w:ascii="Tahoma" w:hAnsi="Tahoma" w:cs="Tahoma"/>
                <w:sz w:val="20"/>
              </w:rPr>
              <w:t>Oracle SQL, Oracle ERP</w:t>
            </w:r>
          </w:p>
        </w:tc>
      </w:tr>
      <w:tr w:rsidR="00316E26" w:rsidRPr="00573820" w14:paraId="73EA1C5A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42D5EA6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B94BB81" w14:textId="7E1F7E09" w:rsidR="00316E26" w:rsidRPr="00573820" w:rsidRDefault="001D44E8" w:rsidP="003F1AAF">
            <w:pPr>
              <w:rPr>
                <w:rFonts w:ascii="Tahoma" w:hAnsi="Tahoma" w:cs="Tahoma"/>
              </w:rPr>
            </w:pPr>
            <w:r w:rsidRPr="001D44E8">
              <w:rPr>
                <w:rFonts w:ascii="Tahoma" w:hAnsi="Tahoma" w:cs="Tahoma"/>
                <w:sz w:val="20"/>
              </w:rPr>
              <w:t xml:space="preserve">Visual Studio, Visual Studio Code, </w:t>
            </w:r>
            <w:r>
              <w:rPr>
                <w:rFonts w:ascii="Tahoma" w:hAnsi="Tahoma" w:cs="Tahoma"/>
                <w:sz w:val="20"/>
              </w:rPr>
              <w:t>Oracle</w:t>
            </w:r>
          </w:p>
        </w:tc>
      </w:tr>
      <w:tr w:rsidR="00316E26" w:rsidRPr="00573820" w14:paraId="30F2CC8B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74E9663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CEC512C" w14:textId="3438B25E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316E26" w:rsidRPr="00573820" w14:paraId="702CFC52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9DB5E1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575A38" w14:textId="0AE88659" w:rsidR="00316E26" w:rsidRPr="001D44E8" w:rsidRDefault="00316E26" w:rsidP="003F1AAF">
            <w:pPr>
              <w:rPr>
                <w:rFonts w:ascii="Tahoma" w:hAnsi="Tahoma" w:cs="Tahoma"/>
              </w:rPr>
            </w:pPr>
          </w:p>
        </w:tc>
      </w:tr>
    </w:tbl>
    <w:p w14:paraId="12F938E3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63BA655D" w14:textId="0C83E478" w:rsidR="00316E26" w:rsidRDefault="001D44E8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  <w:r w:rsidRPr="001D44E8">
        <w:rPr>
          <w:rFonts w:ascii="Tahoma" w:hAnsi="Tahoma" w:cs="Tahoma"/>
          <w:b/>
          <w:bCs/>
          <w:sz w:val="20"/>
          <w:u w:val="single"/>
        </w:rPr>
        <w:t>ERP implementation EVN(06/2018 – 12/2018)</w:t>
      </w:r>
    </w:p>
    <w:p w14:paraId="0E907496" w14:textId="77777777" w:rsidR="001D44E8" w:rsidRDefault="001D44E8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02CDB173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2E945DC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A29DB46" w14:textId="33D82A67" w:rsidR="00316E26" w:rsidRPr="00DD6BB3" w:rsidRDefault="00822F6C" w:rsidP="003F1AAF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822F6C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Create and edit customer-required reports on Oracle ERP.</w:t>
            </w:r>
          </w:p>
        </w:tc>
      </w:tr>
      <w:tr w:rsidR="00316E26" w:rsidRPr="00573820" w14:paraId="31CEDB00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1D31E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10AD23" w14:textId="77777777" w:rsidR="00316E26" w:rsidRPr="00DD6BB3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</w:p>
        </w:tc>
      </w:tr>
      <w:tr w:rsidR="00316E26" w:rsidRPr="00573820" w14:paraId="5EB10EA3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7B46D2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FCDA148" w14:textId="1188560A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316E26" w:rsidRPr="00573820" w14:paraId="0F8E56E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8B67FE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42160E1" w14:textId="0C164503" w:rsidR="00316E26" w:rsidRPr="00684ADA" w:rsidRDefault="00F74B40" w:rsidP="003F1AAF">
            <w:pPr>
              <w:rPr>
                <w:rFonts w:ascii="Tahoma" w:hAnsi="Tahoma" w:cs="Tahoma"/>
                <w:lang w:val="vi-VN"/>
              </w:rPr>
            </w:pPr>
            <w:r w:rsidRPr="00F74B40">
              <w:rPr>
                <w:rFonts w:ascii="Tahoma" w:hAnsi="Tahoma" w:cs="Tahoma"/>
              </w:rPr>
              <w:t>Oracle SQL, Oracle ERP</w:t>
            </w:r>
          </w:p>
        </w:tc>
      </w:tr>
      <w:tr w:rsidR="00316E26" w:rsidRPr="00573820" w14:paraId="638D8B4E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A8BA7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06BCFF" w14:textId="0D8B0E67" w:rsidR="00316E26" w:rsidRPr="00573820" w:rsidRDefault="00316E26" w:rsidP="003F1AAF">
            <w:pPr>
              <w:rPr>
                <w:rFonts w:ascii="Tahoma" w:hAnsi="Tahoma" w:cs="Tahoma"/>
              </w:rPr>
            </w:pPr>
          </w:p>
        </w:tc>
      </w:tr>
      <w:tr w:rsidR="00316E26" w:rsidRPr="00573820" w14:paraId="360D28B7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26152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806C053" w14:textId="2589142D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316E26" w:rsidRPr="00573820" w14:paraId="6F15BA95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1DFB1F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DBC6258" w14:textId="6F0D92CD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</w:p>
        </w:tc>
      </w:tr>
    </w:tbl>
    <w:p w14:paraId="37012B5C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7A18AE0B" w14:textId="504E4D7E" w:rsidR="00316E26" w:rsidRDefault="00181E60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  <w:r w:rsidRPr="00181E60">
        <w:rPr>
          <w:rFonts w:ascii="Tahoma" w:hAnsi="Tahoma" w:cs="Tahoma"/>
          <w:b/>
          <w:bCs/>
          <w:sz w:val="20"/>
          <w:u w:val="single"/>
        </w:rPr>
        <w:t>Upgrade Application (TIEUP) (03/2018 – 06/2018)</w:t>
      </w:r>
    </w:p>
    <w:p w14:paraId="24A29106" w14:textId="77777777" w:rsidR="00181E60" w:rsidRDefault="00181E60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16E26" w:rsidRPr="00573820" w14:paraId="4896286E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041609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130C38" w14:textId="77777777" w:rsidR="00181E60" w:rsidRPr="00181E60" w:rsidRDefault="00181E60" w:rsidP="00181E60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181E60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Upgrade source code VB6 to VB.Net, 3rd party version and add</w:t>
            </w:r>
          </w:p>
          <w:p w14:paraId="072243F8" w14:textId="24C8BAC7" w:rsidR="00316E26" w:rsidRPr="00DD6BB3" w:rsidRDefault="00181E60" w:rsidP="00181E60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181E60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new feature.</w:t>
            </w:r>
          </w:p>
        </w:tc>
      </w:tr>
      <w:tr w:rsidR="00316E26" w:rsidRPr="00573820" w14:paraId="3039919B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99EBA9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2F29B39" w14:textId="78A4A390" w:rsidR="00316E26" w:rsidRPr="00DD6BB3" w:rsidRDefault="00CE38BA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50</w:t>
            </w:r>
          </w:p>
        </w:tc>
      </w:tr>
      <w:tr w:rsidR="00316E26" w:rsidRPr="00573820" w14:paraId="155FA9C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93AE1F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B8B9854" w14:textId="145F1347" w:rsidR="00316E26" w:rsidRPr="00684ADA" w:rsidRDefault="00316E26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316E26" w:rsidRPr="00573820" w14:paraId="423D913B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2011A47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lastRenderedPageBreak/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F59C73F" w14:textId="7A35BD0A" w:rsidR="00316E26" w:rsidRPr="00684ADA" w:rsidRDefault="004835E0" w:rsidP="003F1AAF">
            <w:pPr>
              <w:rPr>
                <w:rFonts w:ascii="Tahoma" w:hAnsi="Tahoma" w:cs="Tahoma"/>
                <w:lang w:val="vi-VN"/>
              </w:rPr>
            </w:pPr>
            <w:r w:rsidRPr="004835E0">
              <w:rPr>
                <w:rFonts w:ascii="Tahoma" w:hAnsi="Tahoma" w:cs="Tahoma"/>
                <w:sz w:val="20"/>
              </w:rPr>
              <w:t>Oracle SQL, VB6, NET Framework</w:t>
            </w:r>
          </w:p>
        </w:tc>
      </w:tr>
      <w:tr w:rsidR="00316E26" w:rsidRPr="00573820" w14:paraId="18C5AC12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F95A00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EFE9C79" w14:textId="252E3DF8" w:rsidR="00316E26" w:rsidRPr="00573820" w:rsidRDefault="004835E0" w:rsidP="003F1AAF">
            <w:pPr>
              <w:rPr>
                <w:rFonts w:ascii="Tahoma" w:hAnsi="Tahoma" w:cs="Tahoma"/>
              </w:rPr>
            </w:pPr>
            <w:r w:rsidRPr="004835E0">
              <w:rPr>
                <w:rFonts w:ascii="Tahoma" w:hAnsi="Tahoma" w:cs="Tahoma"/>
                <w:sz w:val="20"/>
              </w:rPr>
              <w:t xml:space="preserve">Visual Studio, Visual Studio Code, </w:t>
            </w:r>
            <w:r>
              <w:rPr>
                <w:rFonts w:ascii="Tahoma" w:hAnsi="Tahoma" w:cs="Tahoma"/>
                <w:sz w:val="20"/>
              </w:rPr>
              <w:t>Oracle Database</w:t>
            </w:r>
          </w:p>
        </w:tc>
      </w:tr>
      <w:tr w:rsidR="00316E26" w:rsidRPr="00573820" w14:paraId="5642BE24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266E768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0C87BD0" w14:textId="367A4246" w:rsidR="00316E26" w:rsidRPr="00563843" w:rsidRDefault="00316E26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316E26" w:rsidRPr="00573820" w14:paraId="42575DDD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985545A" w14:textId="77777777" w:rsidR="00316E26" w:rsidRPr="00573820" w:rsidRDefault="00316E26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B01E266" w14:textId="7A0C1FAB" w:rsidR="00316E26" w:rsidRPr="00684ADA" w:rsidRDefault="00316E26" w:rsidP="003F1AAF">
            <w:pPr>
              <w:rPr>
                <w:rFonts w:ascii="Tahoma" w:hAnsi="Tahoma" w:cs="Tahoma"/>
                <w:lang w:val="vi-VN"/>
              </w:rPr>
            </w:pPr>
          </w:p>
        </w:tc>
      </w:tr>
    </w:tbl>
    <w:p w14:paraId="01BF3ADA" w14:textId="77777777" w:rsidR="00316E26" w:rsidRDefault="00316E26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3570C7C3" w14:textId="399CB785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021809">
        <w:rPr>
          <w:rFonts w:ascii="Tahoma" w:hAnsi="Tahoma" w:cs="Tahoma"/>
          <w:b/>
          <w:bCs/>
          <w:sz w:val="20"/>
          <w:u w:val="single"/>
        </w:rPr>
        <w:t>Upgrade Application (GYM) (06/2017 – 03/2018)</w:t>
      </w:r>
    </w:p>
    <w:p w14:paraId="6A8FA280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21809" w:rsidRPr="00573820" w14:paraId="055FFFEB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CC7D43A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92576DB" w14:textId="77777777" w:rsidR="00021809" w:rsidRPr="00181E60" w:rsidRDefault="00021809" w:rsidP="003F1AAF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181E60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Upgrade source code VB6 to VB.Net, 3rd party version and add</w:t>
            </w:r>
          </w:p>
          <w:p w14:paraId="5D4D9BD4" w14:textId="77777777" w:rsidR="00021809" w:rsidRPr="00DD6BB3" w:rsidRDefault="00021809" w:rsidP="003F1AAF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181E60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new feature.</w:t>
            </w:r>
          </w:p>
        </w:tc>
      </w:tr>
      <w:tr w:rsidR="00021809" w:rsidRPr="00573820" w14:paraId="4D3879BE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E97D10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E6FAC78" w14:textId="77777777" w:rsidR="00021809" w:rsidRPr="00DD6BB3" w:rsidRDefault="0002180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50</w:t>
            </w:r>
          </w:p>
        </w:tc>
      </w:tr>
      <w:tr w:rsidR="00021809" w:rsidRPr="00573820" w14:paraId="070981C0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AA35B7F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7F9D913" w14:textId="77777777" w:rsidR="00021809" w:rsidRPr="00684ADA" w:rsidRDefault="00021809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021809" w:rsidRPr="00573820" w14:paraId="2D2A4217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2C3600B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484FCC" w14:textId="77777777" w:rsidR="00021809" w:rsidRPr="00684ADA" w:rsidRDefault="00021809" w:rsidP="003F1AAF">
            <w:pPr>
              <w:rPr>
                <w:rFonts w:ascii="Tahoma" w:hAnsi="Tahoma" w:cs="Tahoma"/>
                <w:lang w:val="vi-VN"/>
              </w:rPr>
            </w:pPr>
            <w:r w:rsidRPr="004835E0">
              <w:rPr>
                <w:rFonts w:ascii="Tahoma" w:hAnsi="Tahoma" w:cs="Tahoma"/>
                <w:sz w:val="20"/>
              </w:rPr>
              <w:t>Oracle SQL, VB6, NET Framework</w:t>
            </w:r>
          </w:p>
        </w:tc>
      </w:tr>
      <w:tr w:rsidR="00021809" w:rsidRPr="00573820" w14:paraId="11459D72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36454C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20D3F63" w14:textId="77777777" w:rsidR="00021809" w:rsidRPr="00573820" w:rsidRDefault="00021809" w:rsidP="003F1AAF">
            <w:pPr>
              <w:rPr>
                <w:rFonts w:ascii="Tahoma" w:hAnsi="Tahoma" w:cs="Tahoma"/>
              </w:rPr>
            </w:pPr>
            <w:r w:rsidRPr="004835E0">
              <w:rPr>
                <w:rFonts w:ascii="Tahoma" w:hAnsi="Tahoma" w:cs="Tahoma"/>
                <w:sz w:val="20"/>
              </w:rPr>
              <w:t xml:space="preserve">Visual Studio, Visual Studio Code, </w:t>
            </w:r>
            <w:r>
              <w:rPr>
                <w:rFonts w:ascii="Tahoma" w:hAnsi="Tahoma" w:cs="Tahoma"/>
                <w:sz w:val="20"/>
              </w:rPr>
              <w:t>Oracle Database</w:t>
            </w:r>
          </w:p>
        </w:tc>
      </w:tr>
      <w:tr w:rsidR="00021809" w:rsidRPr="00573820" w14:paraId="0358866C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B5E825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97A316" w14:textId="77777777" w:rsidR="00021809" w:rsidRPr="00563843" w:rsidRDefault="00021809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021809" w:rsidRPr="00573820" w14:paraId="156E544C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298146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51426E" w14:textId="77777777" w:rsidR="00021809" w:rsidRPr="00684ADA" w:rsidRDefault="00021809" w:rsidP="003F1AAF">
            <w:pPr>
              <w:rPr>
                <w:rFonts w:ascii="Tahoma" w:hAnsi="Tahoma" w:cs="Tahoma"/>
                <w:lang w:val="vi-VN"/>
              </w:rPr>
            </w:pPr>
          </w:p>
        </w:tc>
      </w:tr>
    </w:tbl>
    <w:p w14:paraId="4D6091D7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1786BEC6" w14:textId="2D279175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021809">
        <w:rPr>
          <w:rFonts w:ascii="Tahoma" w:hAnsi="Tahoma" w:cs="Tahoma"/>
          <w:b/>
          <w:bCs/>
          <w:sz w:val="20"/>
          <w:u w:val="single"/>
        </w:rPr>
        <w:t>Upgrade Net Framework(03/2017 – 06/2017)</w:t>
      </w:r>
    </w:p>
    <w:p w14:paraId="7964102C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21809" w:rsidRPr="00573820" w14:paraId="5874A962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2CDA817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A9A5B3D" w14:textId="77777777" w:rsidR="002C1C1B" w:rsidRPr="002C1C1B" w:rsidRDefault="002C1C1B" w:rsidP="002C1C1B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2C1C1B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Upgrade version framework 3.x to 4.x and test all function. Add</w:t>
            </w:r>
          </w:p>
          <w:p w14:paraId="7CAEC97D" w14:textId="7EAAEB6E" w:rsidR="00021809" w:rsidRPr="00DD6BB3" w:rsidRDefault="002C1C1B" w:rsidP="002C1C1B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2C1C1B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New feature function</w:t>
            </w:r>
          </w:p>
        </w:tc>
      </w:tr>
      <w:tr w:rsidR="00021809" w:rsidRPr="00573820" w14:paraId="5433F1B3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9300E0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89556E9" w14:textId="1CE95CE0" w:rsidR="00021809" w:rsidRPr="00DD6BB3" w:rsidRDefault="002C1C1B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</w:t>
            </w:r>
          </w:p>
        </w:tc>
      </w:tr>
      <w:tr w:rsidR="00021809" w:rsidRPr="00573820" w14:paraId="168FFA9B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7CC3DB0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16764BA" w14:textId="77777777" w:rsidR="00021809" w:rsidRPr="00684ADA" w:rsidRDefault="00021809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021809" w:rsidRPr="00573820" w14:paraId="0F2FE3C3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8DC747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22C6C2" w14:textId="7A89FF19" w:rsidR="00021809" w:rsidRPr="00684ADA" w:rsidRDefault="00021809" w:rsidP="003F1AAF">
            <w:pPr>
              <w:rPr>
                <w:rFonts w:ascii="Tahoma" w:hAnsi="Tahoma" w:cs="Tahoma"/>
                <w:lang w:val="vi-VN"/>
              </w:rPr>
            </w:pPr>
            <w:r w:rsidRPr="004835E0">
              <w:rPr>
                <w:rFonts w:ascii="Tahoma" w:hAnsi="Tahoma" w:cs="Tahoma"/>
                <w:sz w:val="20"/>
              </w:rPr>
              <w:t>Oracle SQL,  NET Framework</w:t>
            </w:r>
          </w:p>
        </w:tc>
      </w:tr>
      <w:tr w:rsidR="00021809" w:rsidRPr="00573820" w14:paraId="60FE40BB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B4156CE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4ABE1B2" w14:textId="77777777" w:rsidR="00021809" w:rsidRPr="00573820" w:rsidRDefault="00021809" w:rsidP="003F1AAF">
            <w:pPr>
              <w:rPr>
                <w:rFonts w:ascii="Tahoma" w:hAnsi="Tahoma" w:cs="Tahoma"/>
              </w:rPr>
            </w:pPr>
            <w:r w:rsidRPr="004835E0">
              <w:rPr>
                <w:rFonts w:ascii="Tahoma" w:hAnsi="Tahoma" w:cs="Tahoma"/>
                <w:sz w:val="20"/>
              </w:rPr>
              <w:t xml:space="preserve">Visual Studio, Visual Studio Code, </w:t>
            </w:r>
            <w:r>
              <w:rPr>
                <w:rFonts w:ascii="Tahoma" w:hAnsi="Tahoma" w:cs="Tahoma"/>
                <w:sz w:val="20"/>
              </w:rPr>
              <w:t>Oracle Database</w:t>
            </w:r>
          </w:p>
        </w:tc>
      </w:tr>
      <w:tr w:rsidR="00021809" w:rsidRPr="00573820" w14:paraId="152CBD9F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5062253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75F7C35" w14:textId="77777777" w:rsidR="00021809" w:rsidRPr="00563843" w:rsidRDefault="00021809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021809" w:rsidRPr="00573820" w14:paraId="4F85AA34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73315C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3983E5" w14:textId="77777777" w:rsidR="00021809" w:rsidRPr="00684ADA" w:rsidRDefault="00021809" w:rsidP="003F1AAF">
            <w:pPr>
              <w:rPr>
                <w:rFonts w:ascii="Tahoma" w:hAnsi="Tahoma" w:cs="Tahoma"/>
                <w:lang w:val="vi-VN"/>
              </w:rPr>
            </w:pPr>
          </w:p>
        </w:tc>
      </w:tr>
    </w:tbl>
    <w:p w14:paraId="79C983AE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172CA548" w14:textId="3E3CD83A" w:rsidR="00021809" w:rsidRDefault="002C1C1B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2C1C1B">
        <w:rPr>
          <w:rFonts w:ascii="Tahoma" w:hAnsi="Tahoma" w:cs="Tahoma"/>
          <w:b/>
          <w:bCs/>
          <w:sz w:val="20"/>
          <w:u w:val="single"/>
        </w:rPr>
        <w:t>View Camera Store (12/2016 – 03/2017)</w:t>
      </w:r>
    </w:p>
    <w:p w14:paraId="31175A2A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21809" w:rsidRPr="00573820" w14:paraId="4D6B739D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4317BE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CA4E82B" w14:textId="000B5F1F" w:rsidR="00021809" w:rsidRPr="00DD6BB3" w:rsidRDefault="002C1C1B" w:rsidP="003F1AAF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2C1C1B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Manage and view the Cameras in the store</w:t>
            </w:r>
          </w:p>
        </w:tc>
      </w:tr>
      <w:tr w:rsidR="00021809" w:rsidRPr="00573820" w14:paraId="7D0C26BA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E3F3E81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4DA6FD" w14:textId="0AE92CFF" w:rsidR="00021809" w:rsidRPr="00DD6BB3" w:rsidRDefault="0002180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</w:tr>
      <w:tr w:rsidR="00021809" w:rsidRPr="00573820" w14:paraId="71FF4D1F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36A036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8AD0E03" w14:textId="77777777" w:rsidR="00021809" w:rsidRPr="00684ADA" w:rsidRDefault="00021809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021809" w:rsidRPr="00573820" w14:paraId="07E1CF1E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3E9BC4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EA91A1" w14:textId="7E79A5BF" w:rsidR="00021809" w:rsidRPr="00684ADA" w:rsidRDefault="002C1C1B" w:rsidP="003F1AAF">
            <w:pPr>
              <w:rPr>
                <w:rFonts w:ascii="Tahoma" w:hAnsi="Tahoma" w:cs="Tahoma"/>
                <w:lang w:val="vi-VN"/>
              </w:rPr>
            </w:pPr>
            <w:r w:rsidRPr="002C1C1B">
              <w:rPr>
                <w:rFonts w:ascii="Tahoma" w:hAnsi="Tahoma" w:cs="Tahoma"/>
                <w:sz w:val="20"/>
              </w:rPr>
              <w:t>Javascript</w:t>
            </w:r>
          </w:p>
        </w:tc>
      </w:tr>
      <w:tr w:rsidR="00021809" w:rsidRPr="00573820" w14:paraId="79D57BE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D36E83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4395C5" w14:textId="54551F18" w:rsidR="00021809" w:rsidRPr="00573820" w:rsidRDefault="002C1C1B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Sublime</w:t>
            </w:r>
          </w:p>
        </w:tc>
      </w:tr>
      <w:tr w:rsidR="00021809" w:rsidRPr="00573820" w14:paraId="737F3176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DFF6F37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B5A5518" w14:textId="77777777" w:rsidR="00021809" w:rsidRPr="00563843" w:rsidRDefault="00021809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021809" w:rsidRPr="00573820" w14:paraId="472EE914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998176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0886FA" w14:textId="77777777" w:rsidR="00021809" w:rsidRPr="00684ADA" w:rsidRDefault="00021809" w:rsidP="003F1AAF">
            <w:pPr>
              <w:rPr>
                <w:rFonts w:ascii="Tahoma" w:hAnsi="Tahoma" w:cs="Tahoma"/>
                <w:lang w:val="vi-VN"/>
              </w:rPr>
            </w:pPr>
          </w:p>
        </w:tc>
      </w:tr>
    </w:tbl>
    <w:p w14:paraId="3550C284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0C7D0295" w14:textId="0CF185F6" w:rsidR="00021809" w:rsidRDefault="00B15691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B15691">
        <w:rPr>
          <w:rFonts w:ascii="Tahoma" w:hAnsi="Tahoma" w:cs="Tahoma"/>
          <w:b/>
          <w:bCs/>
          <w:sz w:val="20"/>
          <w:u w:val="single"/>
        </w:rPr>
        <w:lastRenderedPageBreak/>
        <w:t>Redmine (10/2016 – 11/2016)</w:t>
      </w:r>
    </w:p>
    <w:p w14:paraId="41FAF84C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21809" w:rsidRPr="00573820" w14:paraId="5CDD0733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1C41D8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A2D2B6D" w14:textId="77777777" w:rsidR="001B63C3" w:rsidRPr="001B63C3" w:rsidRDefault="001B63C3" w:rsidP="001B63C3">
            <w:pPr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</w:pPr>
            <w:r w:rsidRPr="001B63C3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Change and add new features for the web to use for project</w:t>
            </w:r>
          </w:p>
          <w:p w14:paraId="5F47B44E" w14:textId="71E7CEA9" w:rsidR="00021809" w:rsidRPr="00DD6BB3" w:rsidRDefault="001B63C3" w:rsidP="001B63C3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1B63C3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management.</w:t>
            </w:r>
          </w:p>
        </w:tc>
      </w:tr>
      <w:tr w:rsidR="00021809" w:rsidRPr="00573820" w14:paraId="7938AE33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6A1AD4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F93EEB0" w14:textId="177B67B6" w:rsidR="00021809" w:rsidRPr="00DD6BB3" w:rsidRDefault="001B63C3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</w:tr>
      <w:tr w:rsidR="00021809" w:rsidRPr="00573820" w14:paraId="6D616E19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7FD9AF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9CECB7D" w14:textId="77777777" w:rsidR="00021809" w:rsidRPr="00684ADA" w:rsidRDefault="00021809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021809" w:rsidRPr="00573820" w14:paraId="6580D6AC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C9A04E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17A77A" w14:textId="5C115DF5" w:rsidR="00021809" w:rsidRPr="00684ADA" w:rsidRDefault="001B63C3" w:rsidP="003F1AAF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Ruby</w:t>
            </w:r>
          </w:p>
        </w:tc>
      </w:tr>
      <w:tr w:rsidR="00021809" w:rsidRPr="00573820" w14:paraId="19A00F2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B87F25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2F26F2E" w14:textId="2E5A46F0" w:rsidR="00021809" w:rsidRPr="00573820" w:rsidRDefault="001B63C3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RubyMine</w:t>
            </w:r>
          </w:p>
        </w:tc>
      </w:tr>
      <w:tr w:rsidR="00021809" w:rsidRPr="00573820" w14:paraId="0DB0B4DE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722409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D3115" w14:textId="77777777" w:rsidR="00021809" w:rsidRPr="00563843" w:rsidRDefault="00021809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021809" w:rsidRPr="00573820" w14:paraId="52604A12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177201" w14:textId="77777777" w:rsidR="00021809" w:rsidRPr="00573820" w:rsidRDefault="00021809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17D6388" w14:textId="77777777" w:rsidR="00021809" w:rsidRPr="00684ADA" w:rsidRDefault="00021809" w:rsidP="003F1AAF">
            <w:pPr>
              <w:rPr>
                <w:rFonts w:ascii="Tahoma" w:hAnsi="Tahoma" w:cs="Tahoma"/>
                <w:lang w:val="vi-VN"/>
              </w:rPr>
            </w:pPr>
          </w:p>
        </w:tc>
      </w:tr>
    </w:tbl>
    <w:p w14:paraId="2BDF85C9" w14:textId="77777777" w:rsidR="00021809" w:rsidRDefault="00021809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44D8EF0E" w14:textId="4720AB53" w:rsidR="00027231" w:rsidRDefault="00027231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  <w:r w:rsidRPr="00027231">
        <w:rPr>
          <w:rFonts w:ascii="Tahoma" w:hAnsi="Tahoma" w:cs="Tahoma"/>
          <w:b/>
          <w:bCs/>
          <w:sz w:val="20"/>
          <w:u w:val="single"/>
        </w:rPr>
        <w:t>Migration Website (07/2016 – 10/2016)</w:t>
      </w:r>
    </w:p>
    <w:p w14:paraId="03301DCA" w14:textId="77777777" w:rsidR="00027231" w:rsidRDefault="00027231" w:rsidP="008C32CF">
      <w:pPr>
        <w:jc w:val="both"/>
        <w:rPr>
          <w:rFonts w:ascii="Tahoma" w:hAnsi="Tahoma" w:cs="Tahoma"/>
          <w:b/>
          <w:bCs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E2796B" w:rsidRPr="00573820" w14:paraId="5D60BAEF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9706770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9A4410F" w14:textId="005FB5BA" w:rsidR="00E2796B" w:rsidRPr="00DD6BB3" w:rsidRDefault="00E2796B" w:rsidP="003F1AAF">
            <w:pPr>
              <w:rPr>
                <w:rFonts w:ascii="Tahoma" w:hAnsi="Tahoma" w:cs="Tahoma"/>
                <w:color w:val="222222"/>
                <w:sz w:val="20"/>
                <w:szCs w:val="20"/>
                <w:lang w:val="vi-VN"/>
              </w:rPr>
            </w:pPr>
            <w:r w:rsidRPr="00E2796B">
              <w:rPr>
                <w:rFonts w:ascii="Tahoma" w:hAnsi="Tahoma" w:cs="Tahoma"/>
                <w:color w:val="111111"/>
                <w:sz w:val="20"/>
                <w:szCs w:val="20"/>
                <w:shd w:val="clear" w:color="auto" w:fill="FFFFFF"/>
              </w:rPr>
              <w:t>Upgrade framework and migration database from MSSQL to postgressql</w:t>
            </w:r>
          </w:p>
        </w:tc>
      </w:tr>
      <w:tr w:rsidR="00E2796B" w:rsidRPr="00573820" w14:paraId="3AF4079E" w14:textId="77777777" w:rsidTr="003F1AAF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F03E89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9BF433" w14:textId="7236867A" w:rsidR="00E2796B" w:rsidRPr="00DD6BB3" w:rsidRDefault="00D523D2" w:rsidP="003F1AA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</w:tr>
      <w:tr w:rsidR="00E2796B" w:rsidRPr="00573820" w14:paraId="59D97F0C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D50FFD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D343B7" w14:textId="77777777" w:rsidR="00E2796B" w:rsidRPr="00684ADA" w:rsidRDefault="00E2796B" w:rsidP="003F1AAF">
            <w:pPr>
              <w:rPr>
                <w:rFonts w:ascii="Tahoma" w:hAnsi="Tahoma" w:cs="Tahoma"/>
                <w:sz w:val="20"/>
                <w:lang w:val="vi-VN"/>
              </w:rPr>
            </w:pPr>
            <w:r w:rsidRPr="00452FEC">
              <w:rPr>
                <w:rFonts w:ascii="Tahoma" w:hAnsi="Tahoma" w:cs="Tahoma"/>
                <w:sz w:val="20"/>
              </w:rPr>
              <w:t>Developer</w:t>
            </w:r>
          </w:p>
        </w:tc>
      </w:tr>
      <w:tr w:rsidR="00E2796B" w:rsidRPr="00573820" w14:paraId="687CCC48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D8B6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E5806D" w14:textId="1CDFFD85" w:rsidR="00E2796B" w:rsidRPr="00684ADA" w:rsidRDefault="00E2796B" w:rsidP="003F1AAF">
            <w:pPr>
              <w:rPr>
                <w:rFonts w:ascii="Tahoma" w:hAnsi="Tahoma" w:cs="Tahoma"/>
                <w:lang w:val="vi-VN"/>
              </w:rPr>
            </w:pPr>
          </w:p>
        </w:tc>
      </w:tr>
      <w:tr w:rsidR="00E2796B" w:rsidRPr="00573820" w14:paraId="18C0C6DB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6B5DB92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9B53BB7" w14:textId="0867E36E" w:rsidR="00E2796B" w:rsidRPr="005C0985" w:rsidRDefault="00050EDF" w:rsidP="003F1AAF">
            <w:pPr>
              <w:rPr>
                <w:rFonts w:ascii="Tahoma" w:hAnsi="Tahoma" w:cs="Tahoma"/>
                <w:sz w:val="20"/>
                <w:szCs w:val="20"/>
              </w:rPr>
            </w:pPr>
            <w:r w:rsidRPr="005C0985">
              <w:rPr>
                <w:rFonts w:ascii="Tahoma" w:hAnsi="Tahoma" w:cs="Tahoma"/>
                <w:sz w:val="20"/>
                <w:szCs w:val="20"/>
              </w:rPr>
              <w:t>Visual Studio, Visual Studio Code, MSSQL Management, Navicat</w:t>
            </w:r>
          </w:p>
        </w:tc>
      </w:tr>
      <w:tr w:rsidR="00E2796B" w:rsidRPr="00573820" w14:paraId="2DF025A7" w14:textId="77777777" w:rsidTr="003F1AAF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997E33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98B3EAC" w14:textId="77777777" w:rsidR="00E2796B" w:rsidRPr="00563843" w:rsidRDefault="00E2796B" w:rsidP="003F1A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On-premise</w:t>
            </w:r>
          </w:p>
        </w:tc>
      </w:tr>
      <w:tr w:rsidR="00E2796B" w:rsidRPr="00573820" w14:paraId="36890166" w14:textId="77777777" w:rsidTr="003F1AAF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130FC" w14:textId="77777777" w:rsidR="00E2796B" w:rsidRPr="00573820" w:rsidRDefault="00E2796B" w:rsidP="003F1AA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A213208" w14:textId="606D43F3" w:rsidR="00E2796B" w:rsidRPr="005C0985" w:rsidRDefault="005A145F" w:rsidP="003F1AAF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C0985">
              <w:rPr>
                <w:rFonts w:ascii="Tahoma" w:hAnsi="Tahoma" w:cs="Tahoma"/>
                <w:sz w:val="20"/>
                <w:szCs w:val="20"/>
              </w:rPr>
              <w:t>MVC3, c#, MSSQL, postgressql</w:t>
            </w:r>
          </w:p>
        </w:tc>
      </w:tr>
    </w:tbl>
    <w:p w14:paraId="0464DF9E" w14:textId="77777777" w:rsidR="00027231" w:rsidRDefault="00027231" w:rsidP="008C32CF">
      <w:pPr>
        <w:jc w:val="both"/>
        <w:rPr>
          <w:rFonts w:ascii="Tahoma" w:hAnsi="Tahoma" w:cs="Tahoma"/>
          <w:b/>
          <w:sz w:val="20"/>
          <w:u w:val="single"/>
        </w:rPr>
      </w:pPr>
    </w:p>
    <w:sectPr w:rsidR="00027231" w:rsidSect="00214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235E5" w14:textId="77777777" w:rsidR="00DB610D" w:rsidRDefault="00DB610D" w:rsidP="00837B2B">
      <w:r>
        <w:separator/>
      </w:r>
    </w:p>
  </w:endnote>
  <w:endnote w:type="continuationSeparator" w:id="0">
    <w:p w14:paraId="234142A6" w14:textId="77777777" w:rsidR="00DB610D" w:rsidRDefault="00DB610D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7AB5D" w14:textId="77777777" w:rsidR="00202E13" w:rsidRDefault="00202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B088F" w14:textId="15904C77" w:rsidR="00684ADA" w:rsidRPr="00452CAD" w:rsidRDefault="00684ADA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 w:rsidR="004B01C5">
      <w:rPr>
        <w:noProof/>
        <w:lang w:eastAsia="en-US"/>
      </w:rPr>
      <w:t>5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53A78" w14:textId="77777777" w:rsidR="00202E13" w:rsidRDefault="00202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BAADE" w14:textId="77777777" w:rsidR="00DB610D" w:rsidRDefault="00DB610D" w:rsidP="00837B2B">
      <w:r>
        <w:separator/>
      </w:r>
    </w:p>
  </w:footnote>
  <w:footnote w:type="continuationSeparator" w:id="0">
    <w:p w14:paraId="2CF54E90" w14:textId="77777777" w:rsidR="00DB610D" w:rsidRDefault="00DB610D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DE86" w14:textId="77777777" w:rsidR="00202E13" w:rsidRDefault="00202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9666" w14:textId="64BEA02F" w:rsidR="00D561F0" w:rsidRDefault="00D561F0">
    <w:pPr>
      <w:pStyle w:val="Header"/>
    </w:pPr>
    <w:r>
      <w:t>Tran Hoang Tu_Resume</w:t>
    </w:r>
  </w:p>
  <w:p w14:paraId="43DA4C18" w14:textId="77777777" w:rsidR="00684ADA" w:rsidRPr="00BA2D18" w:rsidRDefault="00684ADA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E2EA3" w14:textId="77777777" w:rsidR="00202E13" w:rsidRDefault="00202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00856C0"/>
    <w:multiLevelType w:val="hybridMultilevel"/>
    <w:tmpl w:val="811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83CA5"/>
    <w:multiLevelType w:val="hybridMultilevel"/>
    <w:tmpl w:val="7B363B0E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41071"/>
    <w:multiLevelType w:val="hybridMultilevel"/>
    <w:tmpl w:val="D3FCFA58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5562D"/>
    <w:multiLevelType w:val="hybridMultilevel"/>
    <w:tmpl w:val="A5D4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66C9B"/>
    <w:multiLevelType w:val="hybridMultilevel"/>
    <w:tmpl w:val="6FF224CC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06A9672">
      <w:numFmt w:val="bullet"/>
      <w:lvlText w:val="+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C7226"/>
    <w:multiLevelType w:val="hybridMultilevel"/>
    <w:tmpl w:val="CE4E29B6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5327D"/>
    <w:multiLevelType w:val="hybridMultilevel"/>
    <w:tmpl w:val="40F2D9F0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D69EB"/>
    <w:multiLevelType w:val="hybridMultilevel"/>
    <w:tmpl w:val="72CC70D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C6540"/>
    <w:multiLevelType w:val="hybridMultilevel"/>
    <w:tmpl w:val="13BE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729E8"/>
    <w:multiLevelType w:val="hybridMultilevel"/>
    <w:tmpl w:val="6C72D65C"/>
    <w:lvl w:ilvl="0" w:tplc="22A2EBA2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55C26"/>
    <w:multiLevelType w:val="hybridMultilevel"/>
    <w:tmpl w:val="B8CC1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FD715B"/>
    <w:multiLevelType w:val="hybridMultilevel"/>
    <w:tmpl w:val="E48EAA00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34115"/>
    <w:multiLevelType w:val="hybridMultilevel"/>
    <w:tmpl w:val="E74E2B9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7A14"/>
    <w:multiLevelType w:val="hybridMultilevel"/>
    <w:tmpl w:val="3A4CCEE8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7088"/>
    <w:multiLevelType w:val="hybridMultilevel"/>
    <w:tmpl w:val="D794F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B6A37"/>
    <w:multiLevelType w:val="hybridMultilevel"/>
    <w:tmpl w:val="963AAF1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86684"/>
    <w:multiLevelType w:val="hybridMultilevel"/>
    <w:tmpl w:val="3AE0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5484E"/>
    <w:multiLevelType w:val="hybridMultilevel"/>
    <w:tmpl w:val="5554D54A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250A0"/>
    <w:multiLevelType w:val="hybridMultilevel"/>
    <w:tmpl w:val="8932D044"/>
    <w:lvl w:ilvl="0" w:tplc="D68C6C42">
      <w:numFmt w:val="bullet"/>
      <w:lvlText w:val="-"/>
      <w:lvlJc w:val="left"/>
      <w:pPr>
        <w:ind w:left="3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F4711"/>
    <w:multiLevelType w:val="hybridMultilevel"/>
    <w:tmpl w:val="43A8159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2176A"/>
    <w:multiLevelType w:val="hybridMultilevel"/>
    <w:tmpl w:val="D8A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25DA7"/>
    <w:multiLevelType w:val="hybridMultilevel"/>
    <w:tmpl w:val="EC7CDB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569704F"/>
    <w:multiLevelType w:val="hybridMultilevel"/>
    <w:tmpl w:val="BCC68B0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E3B86"/>
    <w:multiLevelType w:val="hybridMultilevel"/>
    <w:tmpl w:val="29227B3E"/>
    <w:lvl w:ilvl="0" w:tplc="00CA9AC0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445CA"/>
    <w:multiLevelType w:val="hybridMultilevel"/>
    <w:tmpl w:val="1632D29A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86717"/>
    <w:multiLevelType w:val="hybridMultilevel"/>
    <w:tmpl w:val="4C7C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E602E"/>
    <w:multiLevelType w:val="hybridMultilevel"/>
    <w:tmpl w:val="243A30AA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03C85"/>
    <w:multiLevelType w:val="hybridMultilevel"/>
    <w:tmpl w:val="10F606E8"/>
    <w:lvl w:ilvl="0" w:tplc="22A2EBA2">
      <w:numFmt w:val="bullet"/>
      <w:lvlText w:val="-"/>
      <w:lvlJc w:val="left"/>
      <w:pPr>
        <w:ind w:left="36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A370F8"/>
    <w:multiLevelType w:val="hybridMultilevel"/>
    <w:tmpl w:val="57C2372C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D6E23"/>
    <w:multiLevelType w:val="hybridMultilevel"/>
    <w:tmpl w:val="EBE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65361"/>
    <w:multiLevelType w:val="hybridMultilevel"/>
    <w:tmpl w:val="034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C83"/>
    <w:multiLevelType w:val="hybridMultilevel"/>
    <w:tmpl w:val="5054F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DD1D98"/>
    <w:multiLevelType w:val="hybridMultilevel"/>
    <w:tmpl w:val="1ABAC5D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E37E29"/>
    <w:multiLevelType w:val="hybridMultilevel"/>
    <w:tmpl w:val="6E18F8BC"/>
    <w:lvl w:ilvl="0" w:tplc="96B668C8"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9" w15:restartNumberingAfterBreak="0">
    <w:nsid w:val="76184093"/>
    <w:multiLevelType w:val="hybridMultilevel"/>
    <w:tmpl w:val="9E5EF35C"/>
    <w:lvl w:ilvl="0" w:tplc="D68C6C42">
      <w:numFmt w:val="bullet"/>
      <w:lvlText w:val="-"/>
      <w:lvlJc w:val="left"/>
      <w:pPr>
        <w:ind w:left="3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40" w15:restartNumberingAfterBreak="0">
    <w:nsid w:val="7B070E43"/>
    <w:multiLevelType w:val="hybridMultilevel"/>
    <w:tmpl w:val="BC24654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84D76"/>
    <w:multiLevelType w:val="hybridMultilevel"/>
    <w:tmpl w:val="C4E29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75748">
    <w:abstractNumId w:val="0"/>
  </w:num>
  <w:num w:numId="2" w16cid:durableId="471531525">
    <w:abstractNumId w:val="1"/>
  </w:num>
  <w:num w:numId="3" w16cid:durableId="1026516875">
    <w:abstractNumId w:val="2"/>
  </w:num>
  <w:num w:numId="4" w16cid:durableId="978068929">
    <w:abstractNumId w:val="3"/>
  </w:num>
  <w:num w:numId="5" w16cid:durableId="1748728779">
    <w:abstractNumId w:val="28"/>
  </w:num>
  <w:num w:numId="6" w16cid:durableId="452947630">
    <w:abstractNumId w:val="15"/>
  </w:num>
  <w:num w:numId="7" w16cid:durableId="2014844197">
    <w:abstractNumId w:val="27"/>
  </w:num>
  <w:num w:numId="8" w16cid:durableId="1707481152">
    <w:abstractNumId w:val="18"/>
  </w:num>
  <w:num w:numId="9" w16cid:durableId="1267612880">
    <w:abstractNumId w:val="20"/>
  </w:num>
  <w:num w:numId="10" w16cid:durableId="571353524">
    <w:abstractNumId w:val="39"/>
  </w:num>
  <w:num w:numId="11" w16cid:durableId="1549342595">
    <w:abstractNumId w:val="23"/>
  </w:num>
  <w:num w:numId="12" w16cid:durableId="484931459">
    <w:abstractNumId w:val="21"/>
  </w:num>
  <w:num w:numId="13" w16cid:durableId="360321262">
    <w:abstractNumId w:val="24"/>
  </w:num>
  <w:num w:numId="14" w16cid:durableId="1701786137">
    <w:abstractNumId w:val="5"/>
  </w:num>
  <w:num w:numId="15" w16cid:durableId="19014320">
    <w:abstractNumId w:val="16"/>
  </w:num>
  <w:num w:numId="16" w16cid:durableId="88548108">
    <w:abstractNumId w:val="31"/>
  </w:num>
  <w:num w:numId="17" w16cid:durableId="1149519103">
    <w:abstractNumId w:val="22"/>
  </w:num>
  <w:num w:numId="18" w16cid:durableId="1284769464">
    <w:abstractNumId w:val="11"/>
  </w:num>
  <w:num w:numId="19" w16cid:durableId="1163668192">
    <w:abstractNumId w:val="29"/>
  </w:num>
  <w:num w:numId="20" w16cid:durableId="381834347">
    <w:abstractNumId w:val="17"/>
  </w:num>
  <w:num w:numId="21" w16cid:durableId="1752459625">
    <w:abstractNumId w:val="6"/>
  </w:num>
  <w:num w:numId="22" w16cid:durableId="1181357829">
    <w:abstractNumId w:val="8"/>
  </w:num>
  <w:num w:numId="23" w16cid:durableId="2019840994">
    <w:abstractNumId w:val="9"/>
  </w:num>
  <w:num w:numId="24" w16cid:durableId="1292205633">
    <w:abstractNumId w:val="38"/>
  </w:num>
  <w:num w:numId="25" w16cid:durableId="1626278423">
    <w:abstractNumId w:val="33"/>
  </w:num>
  <w:num w:numId="26" w16cid:durableId="2120681824">
    <w:abstractNumId w:val="40"/>
  </w:num>
  <w:num w:numId="27" w16cid:durableId="1340278824">
    <w:abstractNumId w:val="35"/>
  </w:num>
  <w:num w:numId="28" w16cid:durableId="293564170">
    <w:abstractNumId w:val="10"/>
  </w:num>
  <w:num w:numId="29" w16cid:durableId="1422678849">
    <w:abstractNumId w:val="41"/>
  </w:num>
  <w:num w:numId="30" w16cid:durableId="271598231">
    <w:abstractNumId w:val="14"/>
  </w:num>
  <w:num w:numId="31" w16cid:durableId="1655985047">
    <w:abstractNumId w:val="36"/>
  </w:num>
  <w:num w:numId="32" w16cid:durableId="1020157865">
    <w:abstractNumId w:val="4"/>
  </w:num>
  <w:num w:numId="33" w16cid:durableId="608125967">
    <w:abstractNumId w:val="30"/>
  </w:num>
  <w:num w:numId="34" w16cid:durableId="1171484586">
    <w:abstractNumId w:val="25"/>
  </w:num>
  <w:num w:numId="35" w16cid:durableId="601257084">
    <w:abstractNumId w:val="12"/>
  </w:num>
  <w:num w:numId="36" w16cid:durableId="1428229984">
    <w:abstractNumId w:val="37"/>
  </w:num>
  <w:num w:numId="37" w16cid:durableId="1319771977">
    <w:abstractNumId w:val="13"/>
  </w:num>
  <w:num w:numId="38" w16cid:durableId="2049060109">
    <w:abstractNumId w:val="32"/>
  </w:num>
  <w:num w:numId="39" w16cid:durableId="46757927">
    <w:abstractNumId w:val="34"/>
  </w:num>
  <w:num w:numId="40" w16cid:durableId="832910375">
    <w:abstractNumId w:val="26"/>
  </w:num>
  <w:num w:numId="41" w16cid:durableId="45689384">
    <w:abstractNumId w:val="19"/>
  </w:num>
  <w:num w:numId="42" w16cid:durableId="716517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A5"/>
    <w:rsid w:val="00000D5E"/>
    <w:rsid w:val="00001398"/>
    <w:rsid w:val="00001C9D"/>
    <w:rsid w:val="00002C3D"/>
    <w:rsid w:val="00010292"/>
    <w:rsid w:val="0002052C"/>
    <w:rsid w:val="00021809"/>
    <w:rsid w:val="0002186F"/>
    <w:rsid w:val="00021AD7"/>
    <w:rsid w:val="00024927"/>
    <w:rsid w:val="00027231"/>
    <w:rsid w:val="000411FC"/>
    <w:rsid w:val="0004210B"/>
    <w:rsid w:val="00050815"/>
    <w:rsid w:val="00050EDF"/>
    <w:rsid w:val="00056569"/>
    <w:rsid w:val="000604C3"/>
    <w:rsid w:val="000620C8"/>
    <w:rsid w:val="00063BFF"/>
    <w:rsid w:val="000676BE"/>
    <w:rsid w:val="00070F27"/>
    <w:rsid w:val="00072232"/>
    <w:rsid w:val="00072674"/>
    <w:rsid w:val="00073412"/>
    <w:rsid w:val="00093DCA"/>
    <w:rsid w:val="00093F6B"/>
    <w:rsid w:val="000A121A"/>
    <w:rsid w:val="000A2C29"/>
    <w:rsid w:val="000A34CF"/>
    <w:rsid w:val="000A434D"/>
    <w:rsid w:val="000A56AB"/>
    <w:rsid w:val="000A74A4"/>
    <w:rsid w:val="000B24A0"/>
    <w:rsid w:val="000B275C"/>
    <w:rsid w:val="000B6C3A"/>
    <w:rsid w:val="000B7394"/>
    <w:rsid w:val="000B79CB"/>
    <w:rsid w:val="000C16B0"/>
    <w:rsid w:val="000C6B7A"/>
    <w:rsid w:val="000D4853"/>
    <w:rsid w:val="000D776D"/>
    <w:rsid w:val="000E0345"/>
    <w:rsid w:val="000E1429"/>
    <w:rsid w:val="000E2A63"/>
    <w:rsid w:val="000E3E21"/>
    <w:rsid w:val="000E6FB0"/>
    <w:rsid w:val="000E710A"/>
    <w:rsid w:val="000F2594"/>
    <w:rsid w:val="000F566A"/>
    <w:rsid w:val="000F672C"/>
    <w:rsid w:val="000F7DC8"/>
    <w:rsid w:val="001027BF"/>
    <w:rsid w:val="00103549"/>
    <w:rsid w:val="001053E0"/>
    <w:rsid w:val="0010761A"/>
    <w:rsid w:val="001154C5"/>
    <w:rsid w:val="00115963"/>
    <w:rsid w:val="00120488"/>
    <w:rsid w:val="00123D78"/>
    <w:rsid w:val="00132FC9"/>
    <w:rsid w:val="00133358"/>
    <w:rsid w:val="00137176"/>
    <w:rsid w:val="001377F3"/>
    <w:rsid w:val="00141A9D"/>
    <w:rsid w:val="00141FCA"/>
    <w:rsid w:val="001427FD"/>
    <w:rsid w:val="00144F8A"/>
    <w:rsid w:val="00147FDD"/>
    <w:rsid w:val="00151F71"/>
    <w:rsid w:val="00152013"/>
    <w:rsid w:val="00154B28"/>
    <w:rsid w:val="001742C4"/>
    <w:rsid w:val="00181E60"/>
    <w:rsid w:val="001853C7"/>
    <w:rsid w:val="001871DE"/>
    <w:rsid w:val="0019044E"/>
    <w:rsid w:val="001946B5"/>
    <w:rsid w:val="00194956"/>
    <w:rsid w:val="001A632C"/>
    <w:rsid w:val="001B1419"/>
    <w:rsid w:val="001B3BD3"/>
    <w:rsid w:val="001B63C3"/>
    <w:rsid w:val="001C5D39"/>
    <w:rsid w:val="001D1BB3"/>
    <w:rsid w:val="001D31EA"/>
    <w:rsid w:val="001D44E8"/>
    <w:rsid w:val="001E56DC"/>
    <w:rsid w:val="001F1335"/>
    <w:rsid w:val="001F2F0B"/>
    <w:rsid w:val="001F6E20"/>
    <w:rsid w:val="00202804"/>
    <w:rsid w:val="00202E13"/>
    <w:rsid w:val="00205B1E"/>
    <w:rsid w:val="00205C45"/>
    <w:rsid w:val="0021471C"/>
    <w:rsid w:val="002166A4"/>
    <w:rsid w:val="00216C8C"/>
    <w:rsid w:val="002216EE"/>
    <w:rsid w:val="00223C87"/>
    <w:rsid w:val="0022433E"/>
    <w:rsid w:val="00227677"/>
    <w:rsid w:val="00242080"/>
    <w:rsid w:val="002434E5"/>
    <w:rsid w:val="002439A4"/>
    <w:rsid w:val="00260203"/>
    <w:rsid w:val="0026058D"/>
    <w:rsid w:val="00270C87"/>
    <w:rsid w:val="00280963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66D"/>
    <w:rsid w:val="002B6E24"/>
    <w:rsid w:val="002B73C9"/>
    <w:rsid w:val="002B7731"/>
    <w:rsid w:val="002C0558"/>
    <w:rsid w:val="002C1565"/>
    <w:rsid w:val="002C1C1B"/>
    <w:rsid w:val="002C3295"/>
    <w:rsid w:val="002C3722"/>
    <w:rsid w:val="002D02A7"/>
    <w:rsid w:val="002D6DD1"/>
    <w:rsid w:val="002E252D"/>
    <w:rsid w:val="002E2BF0"/>
    <w:rsid w:val="002E7527"/>
    <w:rsid w:val="002E7E3E"/>
    <w:rsid w:val="002F2FE8"/>
    <w:rsid w:val="002F5C86"/>
    <w:rsid w:val="0030624C"/>
    <w:rsid w:val="003078B5"/>
    <w:rsid w:val="00312114"/>
    <w:rsid w:val="00313690"/>
    <w:rsid w:val="00316E26"/>
    <w:rsid w:val="00317A85"/>
    <w:rsid w:val="00320F28"/>
    <w:rsid w:val="00332357"/>
    <w:rsid w:val="003357DA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7B0F"/>
    <w:rsid w:val="00396F21"/>
    <w:rsid w:val="003A23A6"/>
    <w:rsid w:val="003A7F03"/>
    <w:rsid w:val="003B2B3F"/>
    <w:rsid w:val="003C0D80"/>
    <w:rsid w:val="003E546A"/>
    <w:rsid w:val="003E65D8"/>
    <w:rsid w:val="003F0B76"/>
    <w:rsid w:val="003F2962"/>
    <w:rsid w:val="003F29F8"/>
    <w:rsid w:val="003F357D"/>
    <w:rsid w:val="00406130"/>
    <w:rsid w:val="004076F5"/>
    <w:rsid w:val="00410938"/>
    <w:rsid w:val="00411DB5"/>
    <w:rsid w:val="0042114A"/>
    <w:rsid w:val="00426780"/>
    <w:rsid w:val="00435B95"/>
    <w:rsid w:val="00440889"/>
    <w:rsid w:val="004410D2"/>
    <w:rsid w:val="004440EB"/>
    <w:rsid w:val="00445346"/>
    <w:rsid w:val="0045010F"/>
    <w:rsid w:val="00452CAD"/>
    <w:rsid w:val="00452FEC"/>
    <w:rsid w:val="0045507A"/>
    <w:rsid w:val="00460EA1"/>
    <w:rsid w:val="00465754"/>
    <w:rsid w:val="00480E06"/>
    <w:rsid w:val="004835E0"/>
    <w:rsid w:val="00486026"/>
    <w:rsid w:val="00490CA7"/>
    <w:rsid w:val="00494732"/>
    <w:rsid w:val="004A082D"/>
    <w:rsid w:val="004A1F7C"/>
    <w:rsid w:val="004A7BAC"/>
    <w:rsid w:val="004B01C5"/>
    <w:rsid w:val="004B57DC"/>
    <w:rsid w:val="004C3773"/>
    <w:rsid w:val="004D4E39"/>
    <w:rsid w:val="004D5559"/>
    <w:rsid w:val="004D7F76"/>
    <w:rsid w:val="004E4122"/>
    <w:rsid w:val="004E492E"/>
    <w:rsid w:val="004F0981"/>
    <w:rsid w:val="00500837"/>
    <w:rsid w:val="00504972"/>
    <w:rsid w:val="00507B1C"/>
    <w:rsid w:val="0051315E"/>
    <w:rsid w:val="00513368"/>
    <w:rsid w:val="00517023"/>
    <w:rsid w:val="00525130"/>
    <w:rsid w:val="00525180"/>
    <w:rsid w:val="0053012F"/>
    <w:rsid w:val="00533399"/>
    <w:rsid w:val="0053584E"/>
    <w:rsid w:val="00543F71"/>
    <w:rsid w:val="0054405F"/>
    <w:rsid w:val="005537F2"/>
    <w:rsid w:val="00555886"/>
    <w:rsid w:val="005604BB"/>
    <w:rsid w:val="00563843"/>
    <w:rsid w:val="00566338"/>
    <w:rsid w:val="00567A89"/>
    <w:rsid w:val="00573FA4"/>
    <w:rsid w:val="00577172"/>
    <w:rsid w:val="00582440"/>
    <w:rsid w:val="0058336A"/>
    <w:rsid w:val="005843A0"/>
    <w:rsid w:val="00585469"/>
    <w:rsid w:val="00587B8C"/>
    <w:rsid w:val="00591BA6"/>
    <w:rsid w:val="005962D0"/>
    <w:rsid w:val="00597544"/>
    <w:rsid w:val="005A10AF"/>
    <w:rsid w:val="005A145F"/>
    <w:rsid w:val="005A337B"/>
    <w:rsid w:val="005A618A"/>
    <w:rsid w:val="005B218A"/>
    <w:rsid w:val="005C02C6"/>
    <w:rsid w:val="005C0985"/>
    <w:rsid w:val="005C16F6"/>
    <w:rsid w:val="005D1B4F"/>
    <w:rsid w:val="005E3964"/>
    <w:rsid w:val="005F5AB1"/>
    <w:rsid w:val="00600089"/>
    <w:rsid w:val="00601DB4"/>
    <w:rsid w:val="00602BD8"/>
    <w:rsid w:val="00605A9C"/>
    <w:rsid w:val="0060736D"/>
    <w:rsid w:val="00613AC9"/>
    <w:rsid w:val="00615342"/>
    <w:rsid w:val="00616BA9"/>
    <w:rsid w:val="00627114"/>
    <w:rsid w:val="00633F86"/>
    <w:rsid w:val="00636E7E"/>
    <w:rsid w:val="006436BE"/>
    <w:rsid w:val="00647D7F"/>
    <w:rsid w:val="006534D1"/>
    <w:rsid w:val="00654106"/>
    <w:rsid w:val="00657230"/>
    <w:rsid w:val="00660231"/>
    <w:rsid w:val="0066083F"/>
    <w:rsid w:val="00662F8A"/>
    <w:rsid w:val="00663116"/>
    <w:rsid w:val="006736C8"/>
    <w:rsid w:val="00684ADA"/>
    <w:rsid w:val="00685D08"/>
    <w:rsid w:val="006868A6"/>
    <w:rsid w:val="00687D3C"/>
    <w:rsid w:val="00693C93"/>
    <w:rsid w:val="006A056C"/>
    <w:rsid w:val="006A2717"/>
    <w:rsid w:val="006A757A"/>
    <w:rsid w:val="006B4DF1"/>
    <w:rsid w:val="006C0218"/>
    <w:rsid w:val="006C09EB"/>
    <w:rsid w:val="006C0ED5"/>
    <w:rsid w:val="006C5EEE"/>
    <w:rsid w:val="006F2FA3"/>
    <w:rsid w:val="006F3412"/>
    <w:rsid w:val="006F43D0"/>
    <w:rsid w:val="006F5248"/>
    <w:rsid w:val="006F56C2"/>
    <w:rsid w:val="006F56C9"/>
    <w:rsid w:val="007032B6"/>
    <w:rsid w:val="00703A15"/>
    <w:rsid w:val="00703CF7"/>
    <w:rsid w:val="00703E1F"/>
    <w:rsid w:val="00704E56"/>
    <w:rsid w:val="00712185"/>
    <w:rsid w:val="00714967"/>
    <w:rsid w:val="00716053"/>
    <w:rsid w:val="007170F8"/>
    <w:rsid w:val="00723A40"/>
    <w:rsid w:val="00730543"/>
    <w:rsid w:val="00732DA0"/>
    <w:rsid w:val="007477D9"/>
    <w:rsid w:val="00754924"/>
    <w:rsid w:val="00756FF0"/>
    <w:rsid w:val="007609C0"/>
    <w:rsid w:val="00765098"/>
    <w:rsid w:val="007723B8"/>
    <w:rsid w:val="007802A0"/>
    <w:rsid w:val="00785E97"/>
    <w:rsid w:val="00786EC9"/>
    <w:rsid w:val="007957A8"/>
    <w:rsid w:val="007A071D"/>
    <w:rsid w:val="007A1A4F"/>
    <w:rsid w:val="007A1BE8"/>
    <w:rsid w:val="007A1F57"/>
    <w:rsid w:val="007A727C"/>
    <w:rsid w:val="007B2EE9"/>
    <w:rsid w:val="007C0AA0"/>
    <w:rsid w:val="007C4485"/>
    <w:rsid w:val="007E11DE"/>
    <w:rsid w:val="007E3A90"/>
    <w:rsid w:val="007F2444"/>
    <w:rsid w:val="007F546D"/>
    <w:rsid w:val="00802253"/>
    <w:rsid w:val="00802C5C"/>
    <w:rsid w:val="00804D66"/>
    <w:rsid w:val="008066AE"/>
    <w:rsid w:val="00810506"/>
    <w:rsid w:val="00821EB4"/>
    <w:rsid w:val="008227AF"/>
    <w:rsid w:val="00822F6C"/>
    <w:rsid w:val="00825983"/>
    <w:rsid w:val="008362D1"/>
    <w:rsid w:val="008378B2"/>
    <w:rsid w:val="00837B2B"/>
    <w:rsid w:val="00842CD5"/>
    <w:rsid w:val="008472C3"/>
    <w:rsid w:val="008477BF"/>
    <w:rsid w:val="00847D63"/>
    <w:rsid w:val="00853406"/>
    <w:rsid w:val="0085455B"/>
    <w:rsid w:val="00855E4F"/>
    <w:rsid w:val="00862932"/>
    <w:rsid w:val="008641C2"/>
    <w:rsid w:val="0086542F"/>
    <w:rsid w:val="008667B2"/>
    <w:rsid w:val="00875AA9"/>
    <w:rsid w:val="00882491"/>
    <w:rsid w:val="00882A50"/>
    <w:rsid w:val="00887F48"/>
    <w:rsid w:val="00890E39"/>
    <w:rsid w:val="008918FD"/>
    <w:rsid w:val="00893C26"/>
    <w:rsid w:val="008A25AE"/>
    <w:rsid w:val="008A33BE"/>
    <w:rsid w:val="008A6C32"/>
    <w:rsid w:val="008B56E7"/>
    <w:rsid w:val="008C1839"/>
    <w:rsid w:val="008C32CF"/>
    <w:rsid w:val="008C43BF"/>
    <w:rsid w:val="008C538C"/>
    <w:rsid w:val="008C6AB9"/>
    <w:rsid w:val="008C76A6"/>
    <w:rsid w:val="008E0A2A"/>
    <w:rsid w:val="008E725B"/>
    <w:rsid w:val="008E7C7E"/>
    <w:rsid w:val="00901730"/>
    <w:rsid w:val="00902BF3"/>
    <w:rsid w:val="0090654F"/>
    <w:rsid w:val="00911745"/>
    <w:rsid w:val="00920AC2"/>
    <w:rsid w:val="00923770"/>
    <w:rsid w:val="009419E4"/>
    <w:rsid w:val="00941A6A"/>
    <w:rsid w:val="009450A1"/>
    <w:rsid w:val="00946006"/>
    <w:rsid w:val="00956714"/>
    <w:rsid w:val="00957FF3"/>
    <w:rsid w:val="0096242A"/>
    <w:rsid w:val="00962E68"/>
    <w:rsid w:val="00971938"/>
    <w:rsid w:val="00972838"/>
    <w:rsid w:val="009809F7"/>
    <w:rsid w:val="009812F0"/>
    <w:rsid w:val="00985109"/>
    <w:rsid w:val="00987042"/>
    <w:rsid w:val="00987115"/>
    <w:rsid w:val="00994ABB"/>
    <w:rsid w:val="009A49E1"/>
    <w:rsid w:val="009A5B47"/>
    <w:rsid w:val="009B3FDE"/>
    <w:rsid w:val="009B67D3"/>
    <w:rsid w:val="009B7EE6"/>
    <w:rsid w:val="009C078C"/>
    <w:rsid w:val="009C0C36"/>
    <w:rsid w:val="009C103C"/>
    <w:rsid w:val="009C15BF"/>
    <w:rsid w:val="009C2C85"/>
    <w:rsid w:val="009C3CE0"/>
    <w:rsid w:val="009C6DE6"/>
    <w:rsid w:val="009D0824"/>
    <w:rsid w:val="009D3FF0"/>
    <w:rsid w:val="009D6AAB"/>
    <w:rsid w:val="009E0254"/>
    <w:rsid w:val="009E20A6"/>
    <w:rsid w:val="009E500F"/>
    <w:rsid w:val="009E58FB"/>
    <w:rsid w:val="009E6A98"/>
    <w:rsid w:val="00A03935"/>
    <w:rsid w:val="00A03A6F"/>
    <w:rsid w:val="00A05FC0"/>
    <w:rsid w:val="00A07DF3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90A"/>
    <w:rsid w:val="00A4025B"/>
    <w:rsid w:val="00A437EC"/>
    <w:rsid w:val="00A46921"/>
    <w:rsid w:val="00A51101"/>
    <w:rsid w:val="00A51842"/>
    <w:rsid w:val="00A540F3"/>
    <w:rsid w:val="00A55F82"/>
    <w:rsid w:val="00A5754A"/>
    <w:rsid w:val="00A63DAF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C1555"/>
    <w:rsid w:val="00AD111D"/>
    <w:rsid w:val="00AD21DF"/>
    <w:rsid w:val="00AD2372"/>
    <w:rsid w:val="00AD5D8C"/>
    <w:rsid w:val="00AD6395"/>
    <w:rsid w:val="00AE1E7B"/>
    <w:rsid w:val="00AE3699"/>
    <w:rsid w:val="00AE469F"/>
    <w:rsid w:val="00AF13B5"/>
    <w:rsid w:val="00AF2BF2"/>
    <w:rsid w:val="00B03EA7"/>
    <w:rsid w:val="00B05230"/>
    <w:rsid w:val="00B07097"/>
    <w:rsid w:val="00B10001"/>
    <w:rsid w:val="00B13EED"/>
    <w:rsid w:val="00B14C43"/>
    <w:rsid w:val="00B15691"/>
    <w:rsid w:val="00B23488"/>
    <w:rsid w:val="00B23F3F"/>
    <w:rsid w:val="00B315B2"/>
    <w:rsid w:val="00B354BB"/>
    <w:rsid w:val="00B4151E"/>
    <w:rsid w:val="00B53FE4"/>
    <w:rsid w:val="00B5593A"/>
    <w:rsid w:val="00B56994"/>
    <w:rsid w:val="00B65160"/>
    <w:rsid w:val="00B6539A"/>
    <w:rsid w:val="00B66CB5"/>
    <w:rsid w:val="00B742FE"/>
    <w:rsid w:val="00B81158"/>
    <w:rsid w:val="00B81354"/>
    <w:rsid w:val="00B9163D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C6020"/>
    <w:rsid w:val="00BD3FA8"/>
    <w:rsid w:val="00BD5BA5"/>
    <w:rsid w:val="00BD7172"/>
    <w:rsid w:val="00BE790F"/>
    <w:rsid w:val="00BF49AC"/>
    <w:rsid w:val="00BF633A"/>
    <w:rsid w:val="00C03539"/>
    <w:rsid w:val="00C21257"/>
    <w:rsid w:val="00C23CC1"/>
    <w:rsid w:val="00C23E88"/>
    <w:rsid w:val="00C31CAC"/>
    <w:rsid w:val="00C32AF4"/>
    <w:rsid w:val="00C32F36"/>
    <w:rsid w:val="00C3485A"/>
    <w:rsid w:val="00C363D1"/>
    <w:rsid w:val="00C45D75"/>
    <w:rsid w:val="00C5244C"/>
    <w:rsid w:val="00C55690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3135"/>
    <w:rsid w:val="00C75FB1"/>
    <w:rsid w:val="00C776D4"/>
    <w:rsid w:val="00C8338F"/>
    <w:rsid w:val="00C91BEF"/>
    <w:rsid w:val="00C91FAF"/>
    <w:rsid w:val="00C92833"/>
    <w:rsid w:val="00C949C7"/>
    <w:rsid w:val="00C96FE3"/>
    <w:rsid w:val="00CA22C3"/>
    <w:rsid w:val="00CB314D"/>
    <w:rsid w:val="00CD1005"/>
    <w:rsid w:val="00CD7394"/>
    <w:rsid w:val="00CE248D"/>
    <w:rsid w:val="00CE38BA"/>
    <w:rsid w:val="00CE5652"/>
    <w:rsid w:val="00CE7233"/>
    <w:rsid w:val="00CE7316"/>
    <w:rsid w:val="00CF1400"/>
    <w:rsid w:val="00D032BF"/>
    <w:rsid w:val="00D12371"/>
    <w:rsid w:val="00D2266B"/>
    <w:rsid w:val="00D22733"/>
    <w:rsid w:val="00D36462"/>
    <w:rsid w:val="00D37E22"/>
    <w:rsid w:val="00D42DDD"/>
    <w:rsid w:val="00D43306"/>
    <w:rsid w:val="00D4494E"/>
    <w:rsid w:val="00D47A7E"/>
    <w:rsid w:val="00D523D2"/>
    <w:rsid w:val="00D561F0"/>
    <w:rsid w:val="00D56FBB"/>
    <w:rsid w:val="00D6141B"/>
    <w:rsid w:val="00D61AFE"/>
    <w:rsid w:val="00D74445"/>
    <w:rsid w:val="00D9004C"/>
    <w:rsid w:val="00D91549"/>
    <w:rsid w:val="00D921E0"/>
    <w:rsid w:val="00D9294D"/>
    <w:rsid w:val="00D9604F"/>
    <w:rsid w:val="00DA2AC7"/>
    <w:rsid w:val="00DA414D"/>
    <w:rsid w:val="00DA61B7"/>
    <w:rsid w:val="00DB47ED"/>
    <w:rsid w:val="00DB610D"/>
    <w:rsid w:val="00DC05DE"/>
    <w:rsid w:val="00DC506E"/>
    <w:rsid w:val="00DC532A"/>
    <w:rsid w:val="00DD0072"/>
    <w:rsid w:val="00DD6BB3"/>
    <w:rsid w:val="00DE4346"/>
    <w:rsid w:val="00DF1B2A"/>
    <w:rsid w:val="00DF6C06"/>
    <w:rsid w:val="00E0291E"/>
    <w:rsid w:val="00E02B06"/>
    <w:rsid w:val="00E03887"/>
    <w:rsid w:val="00E05DD4"/>
    <w:rsid w:val="00E06E7F"/>
    <w:rsid w:val="00E16DA9"/>
    <w:rsid w:val="00E233E1"/>
    <w:rsid w:val="00E2796B"/>
    <w:rsid w:val="00E30F64"/>
    <w:rsid w:val="00E3473E"/>
    <w:rsid w:val="00E376E8"/>
    <w:rsid w:val="00E40627"/>
    <w:rsid w:val="00E4062B"/>
    <w:rsid w:val="00E409CE"/>
    <w:rsid w:val="00E42ED9"/>
    <w:rsid w:val="00E44BEA"/>
    <w:rsid w:val="00E65909"/>
    <w:rsid w:val="00E66067"/>
    <w:rsid w:val="00E73191"/>
    <w:rsid w:val="00E7489A"/>
    <w:rsid w:val="00E8152D"/>
    <w:rsid w:val="00E83CEE"/>
    <w:rsid w:val="00E8505E"/>
    <w:rsid w:val="00E854BD"/>
    <w:rsid w:val="00E96BA8"/>
    <w:rsid w:val="00EA0B5F"/>
    <w:rsid w:val="00EA476E"/>
    <w:rsid w:val="00EC015C"/>
    <w:rsid w:val="00EC5E09"/>
    <w:rsid w:val="00ED21FD"/>
    <w:rsid w:val="00ED29FA"/>
    <w:rsid w:val="00ED52B7"/>
    <w:rsid w:val="00ED55C4"/>
    <w:rsid w:val="00EE0740"/>
    <w:rsid w:val="00EE5868"/>
    <w:rsid w:val="00EF701E"/>
    <w:rsid w:val="00F01CDE"/>
    <w:rsid w:val="00F0209E"/>
    <w:rsid w:val="00F04B05"/>
    <w:rsid w:val="00F04C21"/>
    <w:rsid w:val="00F20759"/>
    <w:rsid w:val="00F2551E"/>
    <w:rsid w:val="00F34C4B"/>
    <w:rsid w:val="00F37FBA"/>
    <w:rsid w:val="00F40D99"/>
    <w:rsid w:val="00F45A28"/>
    <w:rsid w:val="00F525FC"/>
    <w:rsid w:val="00F570BE"/>
    <w:rsid w:val="00F62450"/>
    <w:rsid w:val="00F674DC"/>
    <w:rsid w:val="00F675DA"/>
    <w:rsid w:val="00F73B49"/>
    <w:rsid w:val="00F74B40"/>
    <w:rsid w:val="00F80BC3"/>
    <w:rsid w:val="00F810AC"/>
    <w:rsid w:val="00F84ADC"/>
    <w:rsid w:val="00F964C1"/>
    <w:rsid w:val="00FA119E"/>
    <w:rsid w:val="00FA1D77"/>
    <w:rsid w:val="00FA37E9"/>
    <w:rsid w:val="00FA76B0"/>
    <w:rsid w:val="00FB0FD6"/>
    <w:rsid w:val="00FB27CB"/>
    <w:rsid w:val="00FB4C68"/>
    <w:rsid w:val="00FC1C0F"/>
    <w:rsid w:val="00FD2EDB"/>
    <w:rsid w:val="00FD7E24"/>
    <w:rsid w:val="00FE15B6"/>
    <w:rsid w:val="00FE169A"/>
    <w:rsid w:val="00FE404E"/>
    <w:rsid w:val="00FE5B68"/>
    <w:rsid w:val="00FF24F2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A9FC0BE"/>
  <w15:chartTrackingRefBased/>
  <w15:docId w15:val="{1824C497-4A87-49C4-860D-515A57F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C3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34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4A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A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text-blur">
    <w:name w:val="text-blur"/>
    <w:basedOn w:val="DefaultParagraphFont"/>
    <w:rsid w:val="00DD6BB3"/>
  </w:style>
  <w:style w:type="character" w:customStyle="1" w:styleId="text-blod">
    <w:name w:val="text-blod"/>
    <w:basedOn w:val="DefaultParagraphFont"/>
    <w:rsid w:val="00DD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3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1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651">
          <w:marLeft w:val="0"/>
          <w:marRight w:val="1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10851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Tu Tran Hoang</cp:lastModifiedBy>
  <cp:revision>53</cp:revision>
  <cp:lastPrinted>2007-10-09T10:25:00Z</cp:lastPrinted>
  <dcterms:created xsi:type="dcterms:W3CDTF">2023-07-05T08:25:00Z</dcterms:created>
  <dcterms:modified xsi:type="dcterms:W3CDTF">2024-09-04T17:12:00Z</dcterms:modified>
</cp:coreProperties>
</file>